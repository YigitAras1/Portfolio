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parent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0"/>
        <w:gridCol w:w="3160"/>
        <w:gridCol w:w="500"/>
        <w:gridCol w:w="500"/>
        <w:gridCol w:w="6540"/>
        <w:gridCol w:w="600"/>
      </w:tblGrid>
      <w:tr w:rsidR="00F93DAB" w14:paraId="7B772A31" w14:textId="77777777">
        <w:trPr>
          <w:trHeight w:val="15698"/>
          <w:tblCellSpacing w:w="0" w:type="dxa"/>
        </w:trPr>
        <w:tc>
          <w:tcPr>
            <w:tcW w:w="600" w:type="dxa"/>
            <w:shd w:val="clear" w:color="auto" w:fill="404040"/>
            <w:tcMar>
              <w:top w:w="560" w:type="dxa"/>
              <w:left w:w="0" w:type="dxa"/>
              <w:bottom w:w="560" w:type="dxa"/>
              <w:right w:w="0" w:type="dxa"/>
            </w:tcMar>
            <w:hideMark/>
          </w:tcPr>
          <w:p w14:paraId="7B7729E0" w14:textId="77777777" w:rsidR="00F93DAB" w:rsidRDefault="00F93DAB">
            <w:pPr>
              <w:rPr>
                <w:rFonts w:ascii="Arial" w:eastAsia="Arial" w:hAnsi="Arial" w:cs="Arial"/>
                <w:color w:val="242424"/>
                <w:sz w:val="20"/>
                <w:szCs w:val="20"/>
              </w:rPr>
            </w:pPr>
          </w:p>
        </w:tc>
        <w:tc>
          <w:tcPr>
            <w:tcW w:w="3160" w:type="dxa"/>
            <w:shd w:val="clear" w:color="auto" w:fill="404040"/>
            <w:tcMar>
              <w:top w:w="560" w:type="dxa"/>
              <w:left w:w="0" w:type="dxa"/>
              <w:bottom w:w="560" w:type="dxa"/>
              <w:right w:w="0" w:type="dxa"/>
            </w:tcMar>
            <w:hideMark/>
          </w:tcPr>
          <w:p w14:paraId="7B7729E1" w14:textId="77777777" w:rsidR="00F93DAB" w:rsidRDefault="00000000">
            <w:pPr>
              <w:pStyle w:val="documentpict-divfield"/>
              <w:rPr>
                <w:rStyle w:val="documentleft-box"/>
                <w:rFonts w:ascii="Arial" w:eastAsia="Arial" w:hAnsi="Arial" w:cs="Arial"/>
                <w:shd w:val="clear" w:color="auto" w:fill="auto"/>
              </w:rPr>
            </w:pPr>
            <w:r>
              <w:pict w14:anchorId="7B772A33">
                <v:oval id="_x0000_s1026" style="position:absolute;margin-left:30pt;margin-top:28pt;width:158pt;height:158pt;z-index:251659264;mso-position-horizontal-relative:page;mso-position-vertical-relative:page" o:allowincell="f" strokecolor="#af9b95" strokeweight="1pt">
                  <v:imagedata r:id="rId8" o:title=""/>
                  <w10:wrap anchorx="page" anchory="page"/>
                </v:oval>
              </w:pict>
            </w:r>
          </w:p>
          <w:p w14:paraId="7B7729E2" w14:textId="77777777" w:rsidR="00F93DAB" w:rsidRDefault="001A0E96">
            <w:pPr>
              <w:spacing w:line="260" w:lineRule="atLeast"/>
              <w:rPr>
                <w:rStyle w:val="documentleft-boxpattern-wrap"/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Style w:val="documentleft-boxpattern-wrap"/>
                <w:rFonts w:ascii="Arial" w:eastAsia="Arial" w:hAnsi="Arial" w:cs="Arial"/>
                <w:noProof/>
                <w:color w:val="FFFFFF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0" allowOverlap="1" wp14:anchorId="7B772A34" wp14:editId="7B772A35">
                  <wp:simplePos x="0" y="0"/>
                  <wp:positionH relativeFrom="page">
                    <wp:posOffset>381000</wp:posOffset>
                  </wp:positionH>
                  <wp:positionV relativeFrom="page">
                    <wp:posOffset>0</wp:posOffset>
                  </wp:positionV>
                  <wp:extent cx="1992066" cy="1383990"/>
                  <wp:effectExtent l="0" t="0" r="0" b="0"/>
                  <wp:wrapNone/>
                  <wp:docPr id="100004" name="Afbeelding 1000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066" cy="138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ocumentleft-boxpattern-wrap"/>
                <w:rFonts w:ascii="Arial" w:eastAsia="Arial" w:hAnsi="Arial" w:cs="Arial"/>
                <w:color w:val="FFFFFF"/>
                <w:sz w:val="20"/>
                <w:szCs w:val="20"/>
              </w:rPr>
              <w:t xml:space="preserve">  </w:t>
            </w:r>
          </w:p>
          <w:p w14:paraId="7B7729E3" w14:textId="77777777" w:rsidR="00F93DAB" w:rsidRDefault="001A0E96">
            <w:pPr>
              <w:pStyle w:val="left-boxsectionborder"/>
              <w:spacing w:before="3480" w:line="100" w:lineRule="exact"/>
              <w:jc w:val="right"/>
              <w:rPr>
                <w:rStyle w:val="documentleft-box"/>
                <w:rFonts w:ascii="Arial" w:eastAsia="Arial" w:hAnsi="Arial" w:cs="Arial"/>
                <w:sz w:val="8"/>
                <w:szCs w:val="8"/>
                <w:shd w:val="clear" w:color="auto" w:fill="auto"/>
              </w:rPr>
            </w:pPr>
            <w:r>
              <w:rPr>
                <w:rStyle w:val="documentleft-box"/>
                <w:rFonts w:ascii="Arial" w:eastAsia="Arial" w:hAnsi="Arial" w:cs="Arial"/>
                <w:noProof/>
                <w:sz w:val="8"/>
                <w:szCs w:val="8"/>
                <w:shd w:val="clear" w:color="auto" w:fill="auto"/>
              </w:rPr>
              <w:drawing>
                <wp:inline distT="0" distB="0" distL="0" distR="0" wp14:anchorId="7B772A36" wp14:editId="7B772A37">
                  <wp:extent cx="76726" cy="76775"/>
                  <wp:effectExtent l="0" t="0" r="0" b="0"/>
                  <wp:docPr id="100008" name="Afbeelding 1000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26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729E4" w14:textId="77777777" w:rsidR="00F93DAB" w:rsidRDefault="001A0E96">
            <w:pPr>
              <w:pStyle w:val="documentsectiontitle"/>
              <w:pBdr>
                <w:bottom w:val="none" w:sz="0" w:space="5" w:color="auto"/>
              </w:pBdr>
              <w:spacing w:line="300" w:lineRule="atLeast"/>
              <w:rPr>
                <w:rStyle w:val="documentleft-box"/>
                <w:rFonts w:ascii="Arial" w:eastAsia="Arial" w:hAnsi="Arial" w:cs="Arial"/>
                <w:shd w:val="clear" w:color="auto" w:fill="auto"/>
              </w:rPr>
            </w:pPr>
            <w:r>
              <w:rPr>
                <w:rStyle w:val="documentleft-box"/>
                <w:rFonts w:ascii="Arial" w:eastAsia="Arial" w:hAnsi="Arial" w:cs="Arial"/>
                <w:shd w:val="clear" w:color="auto" w:fill="auto"/>
              </w:rPr>
              <w:t>Vaardigheden</w:t>
            </w:r>
          </w:p>
          <w:p w14:paraId="7B7729E5" w14:textId="6F1394FD" w:rsidR="00F93DAB" w:rsidRDefault="00545E4D">
            <w:pPr>
              <w:pStyle w:val="documentli"/>
              <w:numPr>
                <w:ilvl w:val="0"/>
                <w:numId w:val="1"/>
              </w:numPr>
              <w:spacing w:line="260" w:lineRule="atLeast"/>
              <w:ind w:left="220" w:hanging="192"/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R</w:t>
            </w:r>
            <w:r w:rsidR="001A0E96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edelijk</w:t>
            </w:r>
            <w:proofErr w:type="spellEnd"/>
            <w:r w:rsidR="001A0E96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 w:rsidR="001A0E96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goed</w:t>
            </w:r>
            <w:proofErr w:type="spellEnd"/>
            <w:r w:rsidR="001A0E96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in Front-end </w:t>
            </w:r>
            <w:proofErr w:type="spellStart"/>
            <w:r w:rsidR="001A0E96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develop</w:t>
            </w:r>
            <w:r w:rsidR="002336EB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mend</w:t>
            </w:r>
            <w:proofErr w:type="spellEnd"/>
          </w:p>
          <w:p w14:paraId="7B7729E6" w14:textId="2118667B" w:rsidR="00F93DAB" w:rsidRDefault="00395240">
            <w:pPr>
              <w:pStyle w:val="documentli"/>
              <w:numPr>
                <w:ilvl w:val="0"/>
                <w:numId w:val="1"/>
              </w:numPr>
              <w:spacing w:line="260" w:lineRule="atLeast"/>
              <w:ind w:left="220" w:hanging="192"/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G</w:t>
            </w:r>
            <w:r w:rsidR="001A0E96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oed</w:t>
            </w:r>
            <w:proofErr w:type="spellEnd"/>
            <w:r w:rsidR="001A0E96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in </w:t>
            </w:r>
            <w:r w:rsidR="001A0E96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video's </w:t>
            </w:r>
            <w:proofErr w:type="spellStart"/>
            <w:r w:rsidR="001A0E96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monteren</w:t>
            </w:r>
            <w:proofErr w:type="spellEnd"/>
          </w:p>
          <w:p w14:paraId="7B7729E7" w14:textId="79A81A3D" w:rsidR="00F93DAB" w:rsidRDefault="00395240">
            <w:pPr>
              <w:pStyle w:val="documentli"/>
              <w:numPr>
                <w:ilvl w:val="0"/>
                <w:numId w:val="2"/>
              </w:numPr>
              <w:spacing w:line="260" w:lineRule="atLeast"/>
              <w:ind w:left="220" w:hanging="192"/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G</w:t>
            </w:r>
            <w:r w:rsidR="001A0E96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oed</w:t>
            </w:r>
            <w:proofErr w:type="spellEnd"/>
            <w:r w:rsidR="001A0E96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in </w:t>
            </w:r>
            <w:proofErr w:type="spellStart"/>
            <w:r w:rsidR="001A0E96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designen</w:t>
            </w:r>
            <w:proofErr w:type="spellEnd"/>
          </w:p>
          <w:p w14:paraId="7B7729E8" w14:textId="77777777" w:rsidR="00F93DAB" w:rsidRDefault="001A0E96">
            <w:pPr>
              <w:pStyle w:val="left-boxsectionborder"/>
              <w:spacing w:before="400" w:line="100" w:lineRule="exact"/>
              <w:jc w:val="right"/>
              <w:rPr>
                <w:rStyle w:val="documentleft-box"/>
                <w:rFonts w:ascii="Arial" w:eastAsia="Arial" w:hAnsi="Arial" w:cs="Arial"/>
                <w:sz w:val="8"/>
                <w:szCs w:val="8"/>
                <w:shd w:val="clear" w:color="auto" w:fill="auto"/>
              </w:rPr>
            </w:pPr>
            <w:r>
              <w:rPr>
                <w:rStyle w:val="documentleft-box"/>
                <w:rFonts w:ascii="Arial" w:eastAsia="Arial" w:hAnsi="Arial" w:cs="Arial"/>
                <w:noProof/>
                <w:sz w:val="8"/>
                <w:szCs w:val="8"/>
                <w:shd w:val="clear" w:color="auto" w:fill="auto"/>
              </w:rPr>
              <w:drawing>
                <wp:inline distT="0" distB="0" distL="0" distR="0" wp14:anchorId="7B772A38" wp14:editId="7B772A39">
                  <wp:extent cx="76726" cy="76775"/>
                  <wp:effectExtent l="0" t="0" r="0" b="0"/>
                  <wp:docPr id="100010" name="Afbeelding 1000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26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729E9" w14:textId="77777777" w:rsidR="00F93DAB" w:rsidRDefault="001A0E96">
            <w:pPr>
              <w:pStyle w:val="documentsectiontitle"/>
              <w:pBdr>
                <w:bottom w:val="none" w:sz="0" w:space="5" w:color="auto"/>
              </w:pBdr>
              <w:spacing w:line="300" w:lineRule="atLeast"/>
              <w:rPr>
                <w:rStyle w:val="documentleft-box"/>
                <w:rFonts w:ascii="Arial" w:eastAsia="Arial" w:hAnsi="Arial" w:cs="Arial"/>
                <w:shd w:val="clear" w:color="auto" w:fill="auto"/>
              </w:rPr>
            </w:pPr>
            <w:r>
              <w:rPr>
                <w:rStyle w:val="documentleft-box"/>
                <w:rFonts w:ascii="Arial" w:eastAsia="Arial" w:hAnsi="Arial" w:cs="Arial"/>
                <w:shd w:val="clear" w:color="auto" w:fill="auto"/>
              </w:rPr>
              <w:t>Certificaten</w:t>
            </w:r>
          </w:p>
          <w:p w14:paraId="7B7729EA" w14:textId="7B6C7983" w:rsidR="00F93DAB" w:rsidRDefault="001A0E96">
            <w:pPr>
              <w:pStyle w:val="p"/>
              <w:spacing w:line="260" w:lineRule="atLeast"/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</w:pPr>
            <w:proofErr w:type="spellStart"/>
            <w:r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Ik</w:t>
            </w:r>
            <w:proofErr w:type="spellEnd"/>
            <w:r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heb</w:t>
            </w:r>
            <w:proofErr w:type="spellEnd"/>
            <w:r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een</w:t>
            </w:r>
            <w:proofErr w:type="spellEnd"/>
            <w:r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MultiMedia</w:t>
            </w:r>
            <w:proofErr w:type="spellEnd"/>
            <w:r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certificaat</w:t>
            </w:r>
            <w:proofErr w:type="spellEnd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. </w:t>
            </w:r>
            <w:proofErr w:type="spellStart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Ik</w:t>
            </w:r>
            <w:proofErr w:type="spellEnd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heb</w:t>
            </w:r>
            <w:proofErr w:type="spellEnd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het </w:t>
            </w:r>
            <w:proofErr w:type="spellStart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gehaald</w:t>
            </w:r>
            <w:proofErr w:type="spellEnd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op het </w:t>
            </w:r>
            <w:proofErr w:type="spellStart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voorgezet</w:t>
            </w:r>
            <w:proofErr w:type="spellEnd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onderwijs</w:t>
            </w:r>
            <w:proofErr w:type="spellEnd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. Het </w:t>
            </w:r>
            <w:proofErr w:type="spellStart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heeft</w:t>
            </w:r>
            <w:proofErr w:type="spellEnd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niks</w:t>
            </w:r>
            <w:proofErr w:type="spellEnd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te</w:t>
            </w:r>
            <w:proofErr w:type="spellEnd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maken</w:t>
            </w:r>
            <w:proofErr w:type="spellEnd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met </w:t>
            </w:r>
            <w:proofErr w:type="spellStart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coderen</w:t>
            </w:r>
            <w:proofErr w:type="spellEnd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. </w:t>
            </w:r>
            <w:proofErr w:type="spellStart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Mijn</w:t>
            </w:r>
            <w:proofErr w:type="spellEnd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opdracht</w:t>
            </w:r>
            <w:proofErr w:type="spellEnd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was om </w:t>
            </w:r>
            <w:proofErr w:type="spellStart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alleen</w:t>
            </w:r>
            <w:proofErr w:type="spellEnd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een</w:t>
            </w:r>
            <w:proofErr w:type="spellEnd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website </w:t>
            </w:r>
            <w:proofErr w:type="spellStart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te</w:t>
            </w:r>
            <w:proofErr w:type="spellEnd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gaan</w:t>
            </w:r>
            <w:proofErr w:type="spellEnd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</w:t>
            </w:r>
            <w:proofErr w:type="spellStart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designen</w:t>
            </w:r>
            <w:proofErr w:type="spellEnd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 xml:space="preserve"> op </w:t>
            </w:r>
            <w:proofErr w:type="spellStart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Wix</w:t>
            </w:r>
            <w:proofErr w:type="spellEnd"/>
            <w:r w:rsidR="00E21489">
              <w:rPr>
                <w:rStyle w:val="documentleft-box"/>
                <w:rFonts w:ascii="Arial" w:eastAsia="Arial" w:hAnsi="Arial" w:cs="Arial"/>
                <w:sz w:val="20"/>
                <w:szCs w:val="20"/>
                <w:shd w:val="clear" w:color="auto" w:fill="auto"/>
              </w:rPr>
              <w:t>.</w:t>
            </w:r>
          </w:p>
        </w:tc>
        <w:tc>
          <w:tcPr>
            <w:tcW w:w="500" w:type="dxa"/>
            <w:shd w:val="clear" w:color="auto" w:fill="404040"/>
            <w:tcMar>
              <w:top w:w="560" w:type="dxa"/>
              <w:left w:w="0" w:type="dxa"/>
              <w:bottom w:w="560" w:type="dxa"/>
              <w:right w:w="0" w:type="dxa"/>
            </w:tcMar>
            <w:vAlign w:val="bottom"/>
            <w:hideMark/>
          </w:tcPr>
          <w:p w14:paraId="7B7729EB" w14:textId="77777777" w:rsidR="00F93DAB" w:rsidRDefault="00F93DAB">
            <w:pPr>
              <w:pStyle w:val="left-box-right-padding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60" w:lineRule="atLeast"/>
              <w:rPr>
                <w:rStyle w:val="left-box-right-padding"/>
                <w:rFonts w:ascii="Arial" w:eastAsia="Arial" w:hAnsi="Arial" w:cs="Arial"/>
                <w:color w:val="242424"/>
                <w:sz w:val="20"/>
                <w:szCs w:val="20"/>
                <w:shd w:val="clear" w:color="auto" w:fill="auto"/>
              </w:rPr>
            </w:pP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7729EC" w14:textId="77777777" w:rsidR="00F93DAB" w:rsidRDefault="00F93DAB">
            <w:pPr>
              <w:pStyle w:val="left-box-right-padding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60" w:lineRule="atLeast"/>
              <w:rPr>
                <w:rStyle w:val="left-box-right-padding"/>
                <w:rFonts w:ascii="Arial" w:eastAsia="Arial" w:hAnsi="Arial" w:cs="Arial"/>
                <w:color w:val="242424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540" w:type="dxa"/>
            <w:tcMar>
              <w:top w:w="560" w:type="dxa"/>
              <w:left w:w="0" w:type="dxa"/>
              <w:bottom w:w="560" w:type="dxa"/>
              <w:right w:w="0" w:type="dxa"/>
            </w:tcMar>
            <w:hideMark/>
          </w:tcPr>
          <w:p w14:paraId="7B7729ED" w14:textId="77777777" w:rsidR="00F93DAB" w:rsidRDefault="001A0E96">
            <w:pPr>
              <w:pStyle w:val="div"/>
              <w:spacing w:before="120" w:line="800" w:lineRule="atLeast"/>
              <w:rPr>
                <w:rStyle w:val="documentright-box"/>
                <w:rFonts w:ascii="Arial" w:eastAsia="Arial" w:hAnsi="Arial" w:cs="Arial"/>
                <w:b/>
                <w:bCs/>
                <w:caps/>
                <w:color w:val="AF9B94"/>
                <w:sz w:val="72"/>
                <w:szCs w:val="72"/>
              </w:rPr>
            </w:pPr>
            <w:r>
              <w:rPr>
                <w:rStyle w:val="documentright-box"/>
                <w:rFonts w:ascii="Arial" w:eastAsia="Arial" w:hAnsi="Arial" w:cs="Arial"/>
                <w:b/>
                <w:bCs/>
                <w:caps/>
                <w:color w:val="AF9B94"/>
                <w:sz w:val="72"/>
                <w:szCs w:val="72"/>
              </w:rPr>
              <w:t>Yigit</w:t>
            </w:r>
          </w:p>
          <w:p w14:paraId="7B7729EE" w14:textId="77777777" w:rsidR="00F93DAB" w:rsidRDefault="001A0E96">
            <w:pPr>
              <w:pStyle w:val="div"/>
              <w:spacing w:line="800" w:lineRule="atLeast"/>
              <w:rPr>
                <w:rStyle w:val="documentright-box"/>
                <w:rFonts w:ascii="Arial" w:eastAsia="Arial" w:hAnsi="Arial" w:cs="Arial"/>
                <w:b/>
                <w:bCs/>
                <w:caps/>
                <w:color w:val="AF9B94"/>
                <w:sz w:val="72"/>
                <w:szCs w:val="72"/>
              </w:rPr>
            </w:pPr>
            <w:r>
              <w:rPr>
                <w:rStyle w:val="documentright-box"/>
                <w:rFonts w:ascii="Arial" w:eastAsia="Arial" w:hAnsi="Arial" w:cs="Arial"/>
                <w:b/>
                <w:bCs/>
                <w:caps/>
                <w:color w:val="AF9B94"/>
                <w:sz w:val="72"/>
                <w:szCs w:val="72"/>
              </w:rPr>
              <w:t>Aras</w:t>
            </w:r>
          </w:p>
          <w:p w14:paraId="7B7729EF" w14:textId="77777777" w:rsidR="00F93DAB" w:rsidRDefault="001A0E96">
            <w:pPr>
              <w:pStyle w:val="cntc-top-gap"/>
              <w:rPr>
                <w:rStyle w:val="documentright-box"/>
                <w:rFonts w:ascii="Arial" w:eastAsia="Arial" w:hAnsi="Arial" w:cs="Arial"/>
                <w:color w:val="242424"/>
              </w:rPr>
            </w:pPr>
            <w:r>
              <w:rPr>
                <w:rStyle w:val="documentright-box"/>
                <w:rFonts w:ascii="Arial" w:eastAsia="Arial" w:hAnsi="Arial" w:cs="Arial"/>
                <w:color w:val="242424"/>
              </w:rPr>
              <w:t> </w:t>
            </w:r>
          </w:p>
          <w:tbl>
            <w:tblPr>
              <w:tblStyle w:val="documentcntc-secicon-row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6380"/>
            </w:tblGrid>
            <w:tr w:rsidR="00F93DAB" w14:paraId="7B7729F2" w14:textId="77777777">
              <w:trPr>
                <w:trHeight w:val="300"/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7729F0" w14:textId="77777777" w:rsidR="00F93DAB" w:rsidRDefault="001A0E96">
                  <w:pPr>
                    <w:spacing w:line="320" w:lineRule="exact"/>
                    <w:rPr>
                      <w:rStyle w:val="documentright-box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</w:pPr>
                  <w:r>
                    <w:rPr>
                      <w:rStyle w:val="documenticonSvg"/>
                      <w:rFonts w:ascii="Arial" w:eastAsia="Arial" w:hAnsi="Arial" w:cs="Arial"/>
                      <w:noProof/>
                      <w:color w:val="242424"/>
                      <w:sz w:val="20"/>
                      <w:szCs w:val="20"/>
                    </w:rPr>
                    <w:drawing>
                      <wp:inline distT="0" distB="0" distL="0" distR="0" wp14:anchorId="7B772A3A" wp14:editId="7B772A3B">
                        <wp:extent cx="127463" cy="127540"/>
                        <wp:effectExtent l="0" t="0" r="0" b="0"/>
                        <wp:docPr id="100012" name="Afbeelding 10001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80" w:type="dxa"/>
                  <w:tcMar>
                    <w:top w:w="0" w:type="dxa"/>
                    <w:left w:w="14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7729F1" w14:textId="3E73C85F" w:rsidR="00F93DAB" w:rsidRDefault="005A5C7E">
                  <w:pPr>
                    <w:spacing w:line="260" w:lineRule="exact"/>
                    <w:rPr>
                      <w:rStyle w:val="documenticonSvg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>H</w:t>
                  </w:r>
                  <w:r w:rsidR="001A0E96">
                    <w:rPr>
                      <w:rStyle w:val="spa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>iddemaheerd</w:t>
                  </w:r>
                  <w:proofErr w:type="spellEnd"/>
                  <w:r w:rsidR="001A0E96">
                    <w:rPr>
                      <w:rStyle w:val="spa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>, 1</w:t>
                  </w:r>
                </w:p>
              </w:tc>
            </w:tr>
          </w:tbl>
          <w:p w14:paraId="7B7729F3" w14:textId="77777777" w:rsidR="00F93DAB" w:rsidRDefault="00F93DAB">
            <w:pPr>
              <w:rPr>
                <w:vanish/>
              </w:rPr>
            </w:pPr>
          </w:p>
          <w:tbl>
            <w:tblPr>
              <w:tblStyle w:val="documentcntc-secicon-row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6380"/>
            </w:tblGrid>
            <w:tr w:rsidR="00F93DAB" w14:paraId="7B7729F6" w14:textId="77777777">
              <w:trPr>
                <w:trHeight w:val="300"/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7729F4" w14:textId="77777777" w:rsidR="00F93DAB" w:rsidRDefault="001A0E96">
                  <w:pPr>
                    <w:spacing w:line="320" w:lineRule="exact"/>
                    <w:rPr>
                      <w:rStyle w:val="documentright-box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</w:pPr>
                  <w:r>
                    <w:rPr>
                      <w:rStyle w:val="documenticonSvg"/>
                      <w:rFonts w:ascii="Arial" w:eastAsia="Arial" w:hAnsi="Arial" w:cs="Arial"/>
                      <w:noProof/>
                      <w:color w:val="242424"/>
                      <w:sz w:val="20"/>
                      <w:szCs w:val="20"/>
                    </w:rPr>
                    <w:drawing>
                      <wp:inline distT="0" distB="0" distL="0" distR="0" wp14:anchorId="7B772A3C" wp14:editId="7B772A3D">
                        <wp:extent cx="127463" cy="127540"/>
                        <wp:effectExtent l="0" t="0" r="0" b="0"/>
                        <wp:docPr id="100014" name="Afbeelding 10001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4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80" w:type="dxa"/>
                  <w:tcMar>
                    <w:top w:w="0" w:type="dxa"/>
                    <w:left w:w="14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7729F5" w14:textId="77777777" w:rsidR="00F93DAB" w:rsidRDefault="001A0E96">
                  <w:pPr>
                    <w:spacing w:line="260" w:lineRule="exact"/>
                    <w:rPr>
                      <w:rStyle w:val="documenticonSvg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>0683804434</w:t>
                  </w:r>
                </w:p>
              </w:tc>
            </w:tr>
          </w:tbl>
          <w:p w14:paraId="7B7729F7" w14:textId="77777777" w:rsidR="00F93DAB" w:rsidRDefault="00F93DAB">
            <w:pPr>
              <w:rPr>
                <w:vanish/>
              </w:rPr>
            </w:pPr>
          </w:p>
          <w:tbl>
            <w:tblPr>
              <w:tblStyle w:val="documentcntc-secicon-row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6380"/>
            </w:tblGrid>
            <w:tr w:rsidR="00F93DAB" w14:paraId="7B7729FA" w14:textId="77777777">
              <w:trPr>
                <w:trHeight w:val="300"/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7729F8" w14:textId="77777777" w:rsidR="00F93DAB" w:rsidRDefault="001A0E96">
                  <w:pPr>
                    <w:spacing w:line="320" w:lineRule="exact"/>
                    <w:rPr>
                      <w:rStyle w:val="documentright-box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</w:pPr>
                  <w:r>
                    <w:rPr>
                      <w:rStyle w:val="documenticonSvg"/>
                      <w:rFonts w:ascii="Arial" w:eastAsia="Arial" w:hAnsi="Arial" w:cs="Arial"/>
                      <w:noProof/>
                      <w:color w:val="242424"/>
                      <w:sz w:val="20"/>
                      <w:szCs w:val="20"/>
                    </w:rPr>
                    <w:drawing>
                      <wp:inline distT="0" distB="0" distL="0" distR="0" wp14:anchorId="7B772A3E" wp14:editId="7B772A3F">
                        <wp:extent cx="127463" cy="127540"/>
                        <wp:effectExtent l="0" t="0" r="0" b="0"/>
                        <wp:docPr id="100016" name="Afbeelding 1000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80" w:type="dxa"/>
                  <w:tcMar>
                    <w:top w:w="0" w:type="dxa"/>
                    <w:left w:w="14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7729F9" w14:textId="77777777" w:rsidR="00F93DAB" w:rsidRDefault="001A0E96">
                  <w:pPr>
                    <w:spacing w:line="260" w:lineRule="exact"/>
                    <w:rPr>
                      <w:rStyle w:val="documenticonSvg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>yigitaras150@gmail.com</w:t>
                  </w:r>
                </w:p>
              </w:tc>
            </w:tr>
          </w:tbl>
          <w:p w14:paraId="7B7729FB" w14:textId="77777777" w:rsidR="00F93DAB" w:rsidRDefault="00F93DAB">
            <w:pPr>
              <w:rPr>
                <w:vanish/>
              </w:rPr>
            </w:pPr>
          </w:p>
          <w:tbl>
            <w:tblPr>
              <w:tblStyle w:val="documentcntc-secicon-row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6240"/>
            </w:tblGrid>
            <w:tr w:rsidR="00F93DAB" w14:paraId="7B7729FE" w14:textId="77777777">
              <w:trPr>
                <w:trHeight w:val="300"/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7729FC" w14:textId="77777777" w:rsidR="00F93DAB" w:rsidRDefault="001A0E96">
                  <w:pPr>
                    <w:pStyle w:val="documenticonSvgdob1div"/>
                    <w:spacing w:line="320" w:lineRule="exact"/>
                    <w:ind w:left="26"/>
                    <w:rPr>
                      <w:rStyle w:val="documenticonSvg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</w:pPr>
                  <w:r>
                    <w:rPr>
                      <w:rStyle w:val="documenticonSvg"/>
                      <w:rFonts w:ascii="Arial" w:eastAsia="Arial" w:hAnsi="Arial" w:cs="Arial"/>
                      <w:noProof/>
                      <w:color w:val="242424"/>
                      <w:sz w:val="20"/>
                      <w:szCs w:val="20"/>
                    </w:rPr>
                    <w:drawing>
                      <wp:inline distT="0" distB="0" distL="0" distR="0" wp14:anchorId="7B772A40" wp14:editId="7B772A41">
                        <wp:extent cx="102094" cy="127540"/>
                        <wp:effectExtent l="0" t="0" r="0" b="0"/>
                        <wp:docPr id="100018" name="Afbeelding 10001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094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7729FD" w14:textId="56377572" w:rsidR="00F93DAB" w:rsidRDefault="001A0E96">
                  <w:pPr>
                    <w:pStyle w:val="documenticon-rowdob1-rowico-txtdiv"/>
                    <w:spacing w:line="260" w:lineRule="exact"/>
                    <w:ind w:left="140"/>
                    <w:rPr>
                      <w:rStyle w:val="documenticon-rowdob1-rowico-txt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 xml:space="preserve">2 </w:t>
                  </w:r>
                  <w:r w:rsidR="00E21489">
                    <w:rPr>
                      <w:rStyle w:val="spa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>September</w:t>
                  </w: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 xml:space="preserve"> 2005</w:t>
                  </w:r>
                </w:p>
              </w:tc>
            </w:tr>
          </w:tbl>
          <w:p w14:paraId="7B7729FF" w14:textId="77777777" w:rsidR="00F93DAB" w:rsidRDefault="00F93DAB">
            <w:pPr>
              <w:rPr>
                <w:vanish/>
              </w:rPr>
            </w:pPr>
          </w:p>
          <w:tbl>
            <w:tblPr>
              <w:tblStyle w:val="documentcntc-secicon-row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6240"/>
            </w:tblGrid>
            <w:tr w:rsidR="00F93DAB" w14:paraId="7B772A02" w14:textId="77777777">
              <w:trPr>
                <w:trHeight w:val="300"/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772A00" w14:textId="77777777" w:rsidR="00F93DAB" w:rsidRDefault="001A0E96">
                  <w:pPr>
                    <w:pStyle w:val="documenticonSvgdob1div"/>
                    <w:spacing w:line="320" w:lineRule="exact"/>
                    <w:ind w:left="26"/>
                    <w:rPr>
                      <w:rStyle w:val="documenticonSvg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</w:pPr>
                  <w:r>
                    <w:rPr>
                      <w:rStyle w:val="documenticonSvg"/>
                      <w:rFonts w:ascii="Arial" w:eastAsia="Arial" w:hAnsi="Arial" w:cs="Arial"/>
                      <w:noProof/>
                      <w:color w:val="242424"/>
                      <w:sz w:val="20"/>
                      <w:szCs w:val="20"/>
                    </w:rPr>
                    <w:drawing>
                      <wp:inline distT="0" distB="0" distL="0" distR="0" wp14:anchorId="7B772A42" wp14:editId="7B772A43">
                        <wp:extent cx="102094" cy="127540"/>
                        <wp:effectExtent l="0" t="0" r="0" b="0"/>
                        <wp:docPr id="100020" name="Afbeelding 10002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094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772A01" w14:textId="77777777" w:rsidR="00F93DAB" w:rsidRDefault="001A0E96">
                  <w:pPr>
                    <w:pStyle w:val="documenticon-rowdob1-rowico-txtdiv"/>
                    <w:spacing w:line="260" w:lineRule="exact"/>
                    <w:ind w:left="140"/>
                    <w:rPr>
                      <w:rStyle w:val="documenticon-rowdob1-rowico-txt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>Nederlands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>, Engels, Turks.</w:t>
                  </w:r>
                </w:p>
              </w:tc>
            </w:tr>
          </w:tbl>
          <w:p w14:paraId="7B772A03" w14:textId="77777777" w:rsidR="00F93DAB" w:rsidRDefault="00F93DAB">
            <w:pPr>
              <w:rPr>
                <w:vanish/>
              </w:rPr>
            </w:pPr>
          </w:p>
          <w:tbl>
            <w:tblPr>
              <w:tblStyle w:val="documentcntc-secicon-row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6380"/>
            </w:tblGrid>
            <w:tr w:rsidR="00F93DAB" w14:paraId="7B772A06" w14:textId="77777777">
              <w:trPr>
                <w:trHeight w:val="300"/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772A04" w14:textId="77777777" w:rsidR="00F93DAB" w:rsidRDefault="001A0E96">
                  <w:pPr>
                    <w:spacing w:line="320" w:lineRule="exact"/>
                    <w:rPr>
                      <w:rStyle w:val="spa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noProof/>
                      <w:color w:val="242424"/>
                      <w:sz w:val="20"/>
                      <w:szCs w:val="20"/>
                    </w:rPr>
                    <w:drawing>
                      <wp:inline distT="0" distB="0" distL="0" distR="0" wp14:anchorId="7B772A44" wp14:editId="7B772A45">
                        <wp:extent cx="127463" cy="127540"/>
                        <wp:effectExtent l="0" t="0" r="0" b="0"/>
                        <wp:docPr id="100022" name="Afbeelding 10002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80" w:type="dxa"/>
                  <w:tcMar>
                    <w:top w:w="0" w:type="dxa"/>
                    <w:left w:w="14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772A05" w14:textId="77777777" w:rsidR="00F93DAB" w:rsidRDefault="001A0E96">
                  <w:pPr>
                    <w:spacing w:line="260" w:lineRule="exact"/>
                    <w:rPr>
                      <w:rStyle w:val="documenticonSvg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>https://www.linkedin.com/in/yigit-aras-b752a3226/</w:t>
                  </w:r>
                </w:p>
              </w:tc>
            </w:tr>
          </w:tbl>
          <w:p w14:paraId="7B772A07" w14:textId="77777777" w:rsidR="00F93DAB" w:rsidRDefault="001A0E96">
            <w:pPr>
              <w:pStyle w:val="right-boxsectionborder"/>
              <w:spacing w:before="400" w:line="100" w:lineRule="exact"/>
              <w:jc w:val="right"/>
              <w:rPr>
                <w:rStyle w:val="documentright-box"/>
                <w:rFonts w:ascii="Arial" w:eastAsia="Arial" w:hAnsi="Arial" w:cs="Arial"/>
                <w:color w:val="242424"/>
                <w:sz w:val="8"/>
                <w:szCs w:val="8"/>
              </w:rPr>
            </w:pPr>
            <w:r>
              <w:rPr>
                <w:rStyle w:val="documentright-box"/>
                <w:rFonts w:ascii="Arial" w:eastAsia="Arial" w:hAnsi="Arial" w:cs="Arial"/>
                <w:noProof/>
                <w:color w:val="242424"/>
                <w:sz w:val="8"/>
                <w:szCs w:val="8"/>
              </w:rPr>
              <w:drawing>
                <wp:inline distT="0" distB="0" distL="0" distR="0" wp14:anchorId="7B772A46" wp14:editId="7B772A47">
                  <wp:extent cx="76726" cy="76775"/>
                  <wp:effectExtent l="0" t="0" r="0" b="0"/>
                  <wp:docPr id="100024" name="Afbeelding 1000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4" name=""/>
                          <pic:cNvPicPr>
                            <a:picLocks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26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72A08" w14:textId="77777777" w:rsidR="00F93DAB" w:rsidRDefault="001A0E96">
            <w:pPr>
              <w:pStyle w:val="documentright-boxsectiontitle"/>
              <w:pBdr>
                <w:bottom w:val="none" w:sz="0" w:space="5" w:color="auto"/>
              </w:pBdr>
              <w:spacing w:line="300" w:lineRule="atLeast"/>
              <w:rPr>
                <w:rStyle w:val="documentright-box"/>
                <w:rFonts w:ascii="Arial" w:eastAsia="Arial" w:hAnsi="Arial" w:cs="Arial"/>
                <w:b/>
                <w:bCs/>
                <w:caps/>
              </w:rPr>
            </w:pPr>
            <w:r>
              <w:rPr>
                <w:rStyle w:val="documentright-box"/>
                <w:rFonts w:ascii="Arial" w:eastAsia="Arial" w:hAnsi="Arial" w:cs="Arial"/>
                <w:b/>
                <w:bCs/>
                <w:caps/>
              </w:rPr>
              <w:t>Profielschets</w:t>
            </w:r>
          </w:p>
          <w:p w14:paraId="7B772A0A" w14:textId="79961466" w:rsidR="00F93DAB" w:rsidRDefault="001A0E96">
            <w:pPr>
              <w:pStyle w:val="p"/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Ik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ben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iemand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die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goed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 w:rsidR="00365ED8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zelfstandig</w:t>
            </w:r>
            <w:proofErr w:type="spellEnd"/>
            <w:r w:rsidR="00365ED8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door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kan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werken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.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Concentreren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is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geen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probleem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voor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mij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.</w:t>
            </w:r>
            <w:r w:rsidR="00E21489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Als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ik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een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leuke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opdracht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krijg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.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Zal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ik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hem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altijd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voor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de deadline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afkrijgen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. I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k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kan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goed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Zwaar1"/>
                <w:rFonts w:ascii="Arial" w:eastAsia="Arial" w:hAnsi="Arial" w:cs="Arial"/>
                <w:b/>
                <w:bCs/>
                <w:color w:val="242424"/>
                <w:sz w:val="20"/>
                <w:szCs w:val="20"/>
              </w:rPr>
              <w:t>communiceren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en</w:t>
            </w:r>
            <w:proofErr w:type="spellEnd"/>
            <w:r w:rsidR="00E21489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Zwaar1"/>
                <w:rFonts w:ascii="Arial" w:eastAsia="Arial" w:hAnsi="Arial" w:cs="Arial"/>
                <w:b/>
                <w:bCs/>
                <w:color w:val="242424"/>
                <w:sz w:val="20"/>
                <w:szCs w:val="20"/>
              </w:rPr>
              <w:t>samenwerken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.</w:t>
            </w:r>
            <w:r>
              <w:rPr>
                <w:rStyle w:val="Zwaar1"/>
                <w:rFonts w:ascii="Arial" w:eastAsia="Arial" w:hAnsi="Arial" w:cs="Arial"/>
                <w:b/>
                <w:bCs/>
                <w:color w:val="242424"/>
                <w:sz w:val="20"/>
                <w:szCs w:val="20"/>
              </w:rPr>
              <w:t xml:space="preserve"> Front-end </w:t>
            </w:r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web development is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mijn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ding.</w:t>
            </w:r>
          </w:p>
          <w:p w14:paraId="7B772A0B" w14:textId="77777777" w:rsidR="00F93DAB" w:rsidRDefault="001A0E96">
            <w:pPr>
              <w:pStyle w:val="right-boxsectionborder"/>
              <w:spacing w:before="400" w:line="100" w:lineRule="exact"/>
              <w:jc w:val="right"/>
              <w:rPr>
                <w:rStyle w:val="documentright-box"/>
                <w:rFonts w:ascii="Arial" w:eastAsia="Arial" w:hAnsi="Arial" w:cs="Arial"/>
                <w:color w:val="242424"/>
                <w:sz w:val="8"/>
                <w:szCs w:val="8"/>
              </w:rPr>
            </w:pPr>
            <w:r>
              <w:rPr>
                <w:rStyle w:val="documentright-box"/>
                <w:rFonts w:ascii="Arial" w:eastAsia="Arial" w:hAnsi="Arial" w:cs="Arial"/>
                <w:noProof/>
                <w:color w:val="242424"/>
                <w:sz w:val="8"/>
                <w:szCs w:val="8"/>
              </w:rPr>
              <w:drawing>
                <wp:inline distT="0" distB="0" distL="0" distR="0" wp14:anchorId="7B772A48" wp14:editId="7B772A49">
                  <wp:extent cx="76726" cy="76775"/>
                  <wp:effectExtent l="0" t="0" r="0" b="0"/>
                  <wp:docPr id="100026" name="Afbeelding 1000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6" name=""/>
                          <pic:cNvPicPr>
                            <a:picLocks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26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72A0C" w14:textId="77777777" w:rsidR="00F93DAB" w:rsidRDefault="001A0E96">
            <w:pPr>
              <w:pStyle w:val="documentright-boxsectiontitle"/>
              <w:pBdr>
                <w:bottom w:val="none" w:sz="0" w:space="5" w:color="auto"/>
              </w:pBdr>
              <w:spacing w:line="300" w:lineRule="atLeast"/>
              <w:rPr>
                <w:rStyle w:val="documentright-box"/>
                <w:rFonts w:ascii="Arial" w:eastAsia="Arial" w:hAnsi="Arial" w:cs="Arial"/>
                <w:b/>
                <w:bCs/>
                <w:caps/>
              </w:rPr>
            </w:pPr>
            <w:r>
              <w:rPr>
                <w:rStyle w:val="documentright-box"/>
                <w:rFonts w:ascii="Arial" w:eastAsia="Arial" w:hAnsi="Arial" w:cs="Arial"/>
                <w:b/>
                <w:bCs/>
                <w:caps/>
              </w:rPr>
              <w:t>Werkervaring</w:t>
            </w:r>
          </w:p>
          <w:p w14:paraId="7B772A0D" w14:textId="77777777" w:rsidR="00F93DAB" w:rsidRDefault="001A0E96">
            <w:pPr>
              <w:pStyle w:val="documentpaddedline"/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 xml:space="preserve">November 2021 - </w:t>
            </w:r>
            <w:proofErr w:type="spellStart"/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>Ik</w:t>
            </w:r>
            <w:proofErr w:type="spellEnd"/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>werk</w:t>
            </w:r>
            <w:proofErr w:type="spellEnd"/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>hier</w:t>
            </w:r>
            <w:proofErr w:type="spellEnd"/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>momenteel</w:t>
            </w:r>
            <w:proofErr w:type="spellEnd"/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</w:p>
          <w:p w14:paraId="7B772A0E" w14:textId="77777777" w:rsidR="00F93DAB" w:rsidRDefault="001A0E96">
            <w:pPr>
              <w:pStyle w:val="documentpaddedline"/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  <w:r>
              <w:rPr>
                <w:rStyle w:val="documenttxt-bold"/>
                <w:rFonts w:ascii="Arial" w:eastAsia="Arial" w:hAnsi="Arial" w:cs="Arial"/>
                <w:color w:val="242424"/>
                <w:sz w:val="20"/>
                <w:szCs w:val="20"/>
              </w:rPr>
              <w:t>Luigi</w:t>
            </w:r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 xml:space="preserve"> | Groningen, Nederland</w:t>
            </w:r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</w:p>
          <w:p w14:paraId="7B772A12" w14:textId="4904280B" w:rsidR="00F93DAB" w:rsidRDefault="001A0E96" w:rsidP="00E21489">
            <w:pPr>
              <w:pStyle w:val="documentjobtitle"/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Fietskoerier</w:t>
            </w:r>
            <w:proofErr w:type="spellEnd"/>
          </w:p>
          <w:p w14:paraId="7B772A13" w14:textId="77777777" w:rsidR="00F93DAB" w:rsidRDefault="001A0E96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>Januari</w:t>
            </w:r>
            <w:proofErr w:type="spellEnd"/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 xml:space="preserve"> 2021 - </w:t>
            </w:r>
            <w:proofErr w:type="spellStart"/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>Februari</w:t>
            </w:r>
            <w:proofErr w:type="spellEnd"/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 xml:space="preserve"> 2021 </w:t>
            </w:r>
          </w:p>
          <w:p w14:paraId="7B772A14" w14:textId="7AD71902" w:rsidR="00F93DAB" w:rsidRDefault="001A0E96">
            <w:pPr>
              <w:pStyle w:val="documentpaddedline"/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  <w:r>
              <w:rPr>
                <w:rStyle w:val="documenttxt-bold"/>
                <w:rFonts w:ascii="Arial" w:eastAsia="Arial" w:hAnsi="Arial" w:cs="Arial"/>
                <w:color w:val="242424"/>
                <w:sz w:val="20"/>
                <w:szCs w:val="20"/>
              </w:rPr>
              <w:t>Plus Gils</w:t>
            </w:r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 xml:space="preserve"> | </w:t>
            </w:r>
            <w:r w:rsidR="00E21489"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>G</w:t>
            </w:r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>roningen, Nederland</w:t>
            </w:r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</w:p>
          <w:p w14:paraId="7B772A15" w14:textId="77777777" w:rsidR="00F93DAB" w:rsidRDefault="001A0E96">
            <w:pPr>
              <w:pStyle w:val="documentjobtitle"/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Vakkenvuller</w:t>
            </w:r>
            <w:proofErr w:type="spellEnd"/>
          </w:p>
          <w:p w14:paraId="7B772A16" w14:textId="77777777" w:rsidR="00F93DAB" w:rsidRDefault="001A0E96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 xml:space="preserve">September 2020 - Januari 2021 </w:t>
            </w:r>
          </w:p>
          <w:p w14:paraId="7B772A17" w14:textId="129C9939" w:rsidR="00F93DAB" w:rsidRDefault="001A0E96">
            <w:pPr>
              <w:pStyle w:val="documentpaddedline"/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  <w:r>
              <w:rPr>
                <w:rStyle w:val="documenttxt-bold"/>
                <w:rFonts w:ascii="Arial" w:eastAsia="Arial" w:hAnsi="Arial" w:cs="Arial"/>
                <w:color w:val="242424"/>
                <w:sz w:val="20"/>
                <w:szCs w:val="20"/>
              </w:rPr>
              <w:t xml:space="preserve">AH </w:t>
            </w:r>
            <w:proofErr w:type="spellStart"/>
            <w:r>
              <w:rPr>
                <w:rStyle w:val="documenttxt-bold"/>
                <w:rFonts w:ascii="Arial" w:eastAsia="Arial" w:hAnsi="Arial" w:cs="Arial"/>
                <w:color w:val="242424"/>
                <w:sz w:val="20"/>
                <w:szCs w:val="20"/>
              </w:rPr>
              <w:t>Meins</w:t>
            </w:r>
            <w:proofErr w:type="spellEnd"/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 xml:space="preserve"> | </w:t>
            </w:r>
            <w:r w:rsidR="00E21489"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>G</w:t>
            </w:r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>roningen, Nederland</w:t>
            </w:r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</w:p>
          <w:p w14:paraId="7B772A18" w14:textId="17A124BC" w:rsidR="00F93DAB" w:rsidRDefault="001A0E96">
            <w:pPr>
              <w:pStyle w:val="documentjobtitle"/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Vakkenvuller</w:t>
            </w:r>
            <w:proofErr w:type="spellEnd"/>
          </w:p>
          <w:p w14:paraId="1C0AF1C1" w14:textId="6AE92817" w:rsidR="00E21489" w:rsidRDefault="00E21489">
            <w:pPr>
              <w:pStyle w:val="documentjobtitle"/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</w:p>
          <w:p w14:paraId="0DB3F64A" w14:textId="2FF60F67" w:rsidR="00E21489" w:rsidRDefault="00E21489">
            <w:pPr>
              <w:pStyle w:val="documentjobtitle"/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April 2018 – Mei 2018  </w:t>
            </w:r>
          </w:p>
          <w:p w14:paraId="5F9D9FC9" w14:textId="77777777" w:rsidR="00E21489" w:rsidRDefault="00E21489" w:rsidP="00E21489">
            <w:pPr>
              <w:pStyle w:val="documentpaddedline"/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  <w:proofErr w:type="spellStart"/>
            <w:r>
              <w:rPr>
                <w:rStyle w:val="documenttxt-bold"/>
                <w:rFonts w:ascii="Arial" w:eastAsia="Arial" w:hAnsi="Arial" w:cs="Arial"/>
                <w:color w:val="242424"/>
                <w:sz w:val="20"/>
                <w:szCs w:val="20"/>
              </w:rPr>
              <w:t>MijnSpotta</w:t>
            </w:r>
            <w:proofErr w:type="spellEnd"/>
            <w:r>
              <w:rPr>
                <w:rStyle w:val="documenttxt-bold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txt-bold"/>
                <w:rFonts w:ascii="Arial" w:eastAsia="Arial" w:hAnsi="Arial" w:cs="Arial"/>
                <w:color w:val="242424"/>
                <w:sz w:val="20"/>
                <w:szCs w:val="20"/>
              </w:rPr>
              <w:t>Santribi</w:t>
            </w:r>
            <w:proofErr w:type="spellEnd"/>
            <w:r>
              <w:rPr>
                <w:rStyle w:val="documenttxt-bold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txt-bold"/>
                <w:rFonts w:ascii="Arial" w:eastAsia="Arial" w:hAnsi="Arial" w:cs="Arial"/>
                <w:color w:val="242424"/>
                <w:sz w:val="20"/>
                <w:szCs w:val="20"/>
              </w:rPr>
              <w:t>Axender</w:t>
            </w:r>
            <w:proofErr w:type="spellEnd"/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 xml:space="preserve"> | Groningen, Nederland</w:t>
            </w:r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</w:p>
          <w:p w14:paraId="3D07D316" w14:textId="77777777" w:rsidR="00E21489" w:rsidRDefault="00E21489" w:rsidP="00E21489">
            <w:pPr>
              <w:pStyle w:val="documentjobtitle"/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Krantenbezorger</w:t>
            </w:r>
            <w:proofErr w:type="spellEnd"/>
          </w:p>
          <w:p w14:paraId="0DB9A149" w14:textId="77777777" w:rsidR="00E21489" w:rsidRDefault="00E21489">
            <w:pPr>
              <w:pStyle w:val="documentjobtitle"/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</w:p>
          <w:p w14:paraId="7B772A19" w14:textId="77777777" w:rsidR="00F93DAB" w:rsidRDefault="001A0E96">
            <w:pPr>
              <w:pStyle w:val="right-boxsectionborder"/>
              <w:spacing w:before="400" w:line="100" w:lineRule="exact"/>
              <w:jc w:val="right"/>
              <w:rPr>
                <w:rStyle w:val="documentright-box"/>
                <w:rFonts w:ascii="Arial" w:eastAsia="Arial" w:hAnsi="Arial" w:cs="Arial"/>
                <w:color w:val="242424"/>
                <w:sz w:val="8"/>
                <w:szCs w:val="8"/>
              </w:rPr>
            </w:pPr>
            <w:r>
              <w:rPr>
                <w:rStyle w:val="documentright-box"/>
                <w:rFonts w:ascii="Arial" w:eastAsia="Arial" w:hAnsi="Arial" w:cs="Arial"/>
                <w:noProof/>
                <w:color w:val="242424"/>
                <w:sz w:val="8"/>
                <w:szCs w:val="8"/>
              </w:rPr>
              <w:drawing>
                <wp:inline distT="0" distB="0" distL="0" distR="0" wp14:anchorId="7B772A4A" wp14:editId="7B772A4B">
                  <wp:extent cx="76726" cy="76775"/>
                  <wp:effectExtent l="0" t="0" r="0" b="0"/>
                  <wp:docPr id="100028" name="Afbeelding 1000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8" name=""/>
                          <pic:cNvPicPr>
                            <a:picLocks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26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72A1A" w14:textId="77777777" w:rsidR="00F93DAB" w:rsidRDefault="001A0E96">
            <w:pPr>
              <w:pStyle w:val="documentright-boxsectiontitle"/>
              <w:pBdr>
                <w:bottom w:val="none" w:sz="0" w:space="5" w:color="auto"/>
              </w:pBdr>
              <w:spacing w:line="300" w:lineRule="atLeast"/>
              <w:rPr>
                <w:rStyle w:val="documentright-box"/>
                <w:rFonts w:ascii="Arial" w:eastAsia="Arial" w:hAnsi="Arial" w:cs="Arial"/>
                <w:b/>
                <w:bCs/>
                <w:caps/>
              </w:rPr>
            </w:pPr>
            <w:r>
              <w:rPr>
                <w:rStyle w:val="documentright-box"/>
                <w:rFonts w:ascii="Arial" w:eastAsia="Arial" w:hAnsi="Arial" w:cs="Arial"/>
                <w:b/>
                <w:bCs/>
                <w:caps/>
              </w:rPr>
              <w:t>Opleidingen</w:t>
            </w:r>
          </w:p>
          <w:p w14:paraId="7B772A1B" w14:textId="77777777" w:rsidR="00F93DAB" w:rsidRDefault="001A0E96">
            <w:pPr>
              <w:pStyle w:val="div"/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 xml:space="preserve">Augustus 2021 - </w:t>
            </w:r>
            <w:proofErr w:type="spellStart"/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>Juli</w:t>
            </w:r>
            <w:proofErr w:type="spellEnd"/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 xml:space="preserve"> 2025</w:t>
            </w:r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</w:p>
          <w:p w14:paraId="7B772A1C" w14:textId="77777777" w:rsidR="00F93DAB" w:rsidRDefault="001A0E96">
            <w:pPr>
              <w:pStyle w:val="documentpaddedline"/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  <w:r>
              <w:rPr>
                <w:rStyle w:val="documenttxt-bold"/>
                <w:rFonts w:ascii="Arial" w:eastAsia="Arial" w:hAnsi="Arial" w:cs="Arial"/>
                <w:color w:val="242424"/>
                <w:sz w:val="20"/>
                <w:szCs w:val="20"/>
              </w:rPr>
              <w:t>MBO 4</w:t>
            </w:r>
            <w:r>
              <w:rPr>
                <w:rStyle w:val="documentbeforecolonspace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</w:p>
          <w:p w14:paraId="7B772A1D" w14:textId="77777777" w:rsidR="00F93DAB" w:rsidRDefault="001A0E96">
            <w:pPr>
              <w:pStyle w:val="documentpaddedline"/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>Alfa-College | Groningen</w:t>
            </w:r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</w:p>
          <w:p w14:paraId="7B772A1E" w14:textId="77777777" w:rsidR="00F93DAB" w:rsidRDefault="001A0E96">
            <w:pPr>
              <w:pStyle w:val="div"/>
              <w:pBdr>
                <w:top w:val="none" w:sz="0" w:space="15" w:color="auto"/>
              </w:pBdr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 xml:space="preserve">Augustus 2017 - </w:t>
            </w:r>
            <w:proofErr w:type="spellStart"/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>Juli</w:t>
            </w:r>
            <w:proofErr w:type="spellEnd"/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 xml:space="preserve"> 2021</w:t>
            </w:r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</w:p>
          <w:p w14:paraId="7B772A1F" w14:textId="77777777" w:rsidR="00F93DAB" w:rsidRDefault="001A0E96">
            <w:pPr>
              <w:pStyle w:val="documentpaddedline"/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  <w:proofErr w:type="spellStart"/>
            <w:r>
              <w:rPr>
                <w:rStyle w:val="documenttxt-bold"/>
                <w:rFonts w:ascii="Arial" w:eastAsia="Arial" w:hAnsi="Arial" w:cs="Arial"/>
                <w:color w:val="242424"/>
                <w:sz w:val="20"/>
                <w:szCs w:val="20"/>
              </w:rPr>
              <w:t>Vmbo</w:t>
            </w:r>
            <w:proofErr w:type="spellEnd"/>
            <w:r>
              <w:rPr>
                <w:rStyle w:val="documenttxt-bold"/>
                <w:rFonts w:ascii="Arial" w:eastAsia="Arial" w:hAnsi="Arial" w:cs="Arial"/>
                <w:color w:val="242424"/>
                <w:sz w:val="20"/>
                <w:szCs w:val="20"/>
              </w:rPr>
              <w:t>-TL diploma</w:t>
            </w:r>
            <w:r>
              <w:rPr>
                <w:rStyle w:val="documentbeforecolonspace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</w:p>
          <w:p w14:paraId="7B772A20" w14:textId="77777777" w:rsidR="00F93DAB" w:rsidRDefault="001A0E96">
            <w:pPr>
              <w:pStyle w:val="documentpaddedline"/>
              <w:spacing w:line="260" w:lineRule="atLeast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 xml:space="preserve">CSG Wessel </w:t>
            </w:r>
            <w:proofErr w:type="spellStart"/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>Gansfort</w:t>
            </w:r>
            <w:proofErr w:type="spellEnd"/>
            <w:r>
              <w:rPr>
                <w:rStyle w:val="span"/>
                <w:rFonts w:ascii="Arial" w:eastAsia="Arial" w:hAnsi="Arial" w:cs="Arial"/>
                <w:color w:val="242424"/>
                <w:sz w:val="20"/>
                <w:szCs w:val="20"/>
              </w:rPr>
              <w:t xml:space="preserve"> | Groningen</w:t>
            </w:r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</w:p>
          <w:p w14:paraId="7B772A21" w14:textId="77777777" w:rsidR="00F93DAB" w:rsidRDefault="001A0E96">
            <w:pPr>
              <w:pStyle w:val="right-boxsectionborder"/>
              <w:spacing w:before="400" w:line="100" w:lineRule="exact"/>
              <w:jc w:val="right"/>
              <w:rPr>
                <w:rStyle w:val="documentright-box"/>
                <w:rFonts w:ascii="Arial" w:eastAsia="Arial" w:hAnsi="Arial" w:cs="Arial"/>
                <w:color w:val="242424"/>
                <w:sz w:val="8"/>
                <w:szCs w:val="8"/>
              </w:rPr>
            </w:pPr>
            <w:r>
              <w:rPr>
                <w:rStyle w:val="documentright-box"/>
                <w:rFonts w:ascii="Arial" w:eastAsia="Arial" w:hAnsi="Arial" w:cs="Arial"/>
                <w:noProof/>
                <w:color w:val="242424"/>
                <w:sz w:val="8"/>
                <w:szCs w:val="8"/>
              </w:rPr>
              <w:drawing>
                <wp:inline distT="0" distB="0" distL="0" distR="0" wp14:anchorId="7B772A4C" wp14:editId="7B772A4D">
                  <wp:extent cx="76726" cy="76775"/>
                  <wp:effectExtent l="0" t="0" r="0" b="0"/>
                  <wp:docPr id="100030" name="Afbeelding 1000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0" name=""/>
                          <pic:cNvPicPr>
                            <a:picLocks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26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72A22" w14:textId="77777777" w:rsidR="00F93DAB" w:rsidRDefault="001A0E96">
            <w:pPr>
              <w:pStyle w:val="documentright-boxsectiontitle"/>
              <w:pBdr>
                <w:bottom w:val="none" w:sz="0" w:space="5" w:color="auto"/>
              </w:pBdr>
              <w:spacing w:line="300" w:lineRule="atLeast"/>
              <w:rPr>
                <w:rStyle w:val="documentright-box"/>
                <w:rFonts w:ascii="Arial" w:eastAsia="Arial" w:hAnsi="Arial" w:cs="Arial"/>
                <w:b/>
                <w:bCs/>
                <w:caps/>
              </w:rPr>
            </w:pPr>
            <w:r>
              <w:rPr>
                <w:rStyle w:val="documentright-box"/>
                <w:rFonts w:ascii="Arial" w:eastAsia="Arial" w:hAnsi="Arial" w:cs="Arial"/>
                <w:b/>
                <w:bCs/>
                <w:caps/>
              </w:rPr>
              <w:t>Talen</w:t>
            </w:r>
          </w:p>
          <w:tbl>
            <w:tblPr>
              <w:tblStyle w:val="documentright-boxlangSeclnggpara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70"/>
              <w:gridCol w:w="300"/>
              <w:gridCol w:w="3070"/>
            </w:tblGrid>
            <w:tr w:rsidR="00F93DAB" w14:paraId="7B772A24" w14:textId="77777777">
              <w:trPr>
                <w:tblCellSpacing w:w="0" w:type="dxa"/>
              </w:trPr>
              <w:tc>
                <w:tcPr>
                  <w:tcW w:w="6440" w:type="dxa"/>
                  <w:gridSpan w:val="3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hideMark/>
                </w:tcPr>
                <w:p w14:paraId="7B772A23" w14:textId="77777777" w:rsidR="00F93DAB" w:rsidRDefault="001A0E96">
                  <w:pPr>
                    <w:pStyle w:val="div"/>
                    <w:spacing w:line="250" w:lineRule="exact"/>
                    <w:rPr>
                      <w:rStyle w:val="documentright-boxlangSecparagraph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langSecinfotilesecfieldnth-child1spannth-child1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>Eerste</w:t>
                  </w:r>
                  <w:proofErr w:type="spellEnd"/>
                  <w:r>
                    <w:rPr>
                      <w:rStyle w:val="documentlangSecinfotilesecfieldnth-child1spannth-child1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 xml:space="preserve"> taal</w:t>
                  </w:r>
                  <w:r>
                    <w:rPr>
                      <w:rStyle w:val="documentlangSecinfotilesecfieldnth-child1colo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>:</w:t>
                  </w:r>
                  <w:r>
                    <w:rPr>
                      <w:rStyle w:val="documentlangSecparagraphnativeLangParafield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>Nederlands</w:t>
                  </w:r>
                  <w:proofErr w:type="spellEnd"/>
                  <w:r>
                    <w:rPr>
                      <w:rStyle w:val="documentbeforecolonspace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langSecinfotileseccolo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>:</w:t>
                  </w:r>
                  <w:r>
                    <w:rPr>
                      <w:rStyle w:val="documentlangSecparagraphnativeLangParafield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93DAB" w14:paraId="7B772A2C" w14:textId="77777777">
              <w:trPr>
                <w:tblCellSpacing w:w="0" w:type="dxa"/>
              </w:trPr>
              <w:tc>
                <w:tcPr>
                  <w:tcW w:w="307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hideMark/>
                </w:tcPr>
                <w:p w14:paraId="7B772A25" w14:textId="77777777" w:rsidR="00F93DAB" w:rsidRDefault="001A0E96">
                  <w:pPr>
                    <w:pStyle w:val="div"/>
                    <w:tabs>
                      <w:tab w:val="right" w:pos="3050"/>
                    </w:tabs>
                    <w:spacing w:line="260" w:lineRule="atLeast"/>
                    <w:rPr>
                      <w:rStyle w:val="documentright-boxlangSecparagraph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</w:pPr>
                  <w:r>
                    <w:rPr>
                      <w:rStyle w:val="documentlangSecinfotilesecfieldnth-child1spannth-child1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lastRenderedPageBreak/>
                    <w:t>Engels</w:t>
                  </w:r>
                  <w:r>
                    <w:rPr>
                      <w:rStyle w:val="documentbeforecolonspace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langSecinfotilesecfieldnth-child1colo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>:</w:t>
                  </w:r>
                  <w:r>
                    <w:rPr>
                      <w:rStyle w:val="documentlangSecparagraphnativeLangParafield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ab/>
                    <w:t>C1</w:t>
                  </w:r>
                  <w:r>
                    <w:rPr>
                      <w:rStyle w:val="documentlangSecparagraphnativeLangParafield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 xml:space="preserve"> </w:t>
                  </w:r>
                </w:p>
                <w:p w14:paraId="7B772A26" w14:textId="77777777" w:rsidR="00F93DAB" w:rsidRDefault="001A0E96">
                  <w:pPr>
                    <w:pStyle w:val="fieldsliced-rect"/>
                    <w:spacing w:before="90" w:line="120" w:lineRule="exact"/>
                    <w:rPr>
                      <w:rStyle w:val="documentright-boxlangSecparagraph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</w:pPr>
                  <w:r>
                    <w:rPr>
                      <w:rStyle w:val="documentright-boxlangSecparagraph"/>
                      <w:rFonts w:ascii="Arial" w:eastAsia="Arial" w:hAnsi="Arial" w:cs="Arial"/>
                      <w:noProof/>
                      <w:color w:val="242424"/>
                      <w:sz w:val="20"/>
                      <w:szCs w:val="20"/>
                    </w:rPr>
                    <w:drawing>
                      <wp:inline distT="0" distB="0" distL="0" distR="0" wp14:anchorId="7B772A4E" wp14:editId="7B772A4F">
                        <wp:extent cx="1954013" cy="76775"/>
                        <wp:effectExtent l="0" t="0" r="0" b="0"/>
                        <wp:docPr id="100032" name="Afbeelding 10003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4013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772A27" w14:textId="77777777" w:rsidR="00F93DAB" w:rsidRDefault="001A0E96">
                  <w:pPr>
                    <w:spacing w:line="250" w:lineRule="exact"/>
                    <w:rPr>
                      <w:rStyle w:val="spa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>Vergevorderd</w:t>
                  </w:r>
                  <w:proofErr w:type="spellEnd"/>
                  <w:r>
                    <w:rPr>
                      <w:rStyle w:val="documentlangSecinfotileseccolo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>:</w:t>
                  </w:r>
                  <w:r>
                    <w:rPr>
                      <w:rStyle w:val="documentlangSecparagraphnativeLangParafield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hideMark/>
                </w:tcPr>
                <w:p w14:paraId="7B772A28" w14:textId="77777777" w:rsidR="00F93DAB" w:rsidRDefault="00F93DAB"/>
              </w:tc>
              <w:tc>
                <w:tcPr>
                  <w:tcW w:w="307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hideMark/>
                </w:tcPr>
                <w:p w14:paraId="7B772A29" w14:textId="77777777" w:rsidR="00F93DAB" w:rsidRDefault="001A0E96">
                  <w:pPr>
                    <w:pStyle w:val="div"/>
                    <w:tabs>
                      <w:tab w:val="right" w:pos="3050"/>
                    </w:tabs>
                    <w:spacing w:line="260" w:lineRule="atLeast"/>
                    <w:rPr>
                      <w:rStyle w:val="documentright-boxlangSecparagraph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</w:pPr>
                  <w:r>
                    <w:rPr>
                      <w:rStyle w:val="documentlangSecinfotilesecfieldnth-child1spannth-child1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>Turks</w:t>
                  </w:r>
                  <w:r>
                    <w:rPr>
                      <w:rStyle w:val="documentbeforecolonspace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langSecinfotilesecfieldnth-child1colo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>:</w:t>
                  </w:r>
                  <w:r>
                    <w:rPr>
                      <w:rStyle w:val="documentlangSecparagraphnativeLangParafield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ab/>
                    <w:t>B1</w:t>
                  </w:r>
                  <w:r>
                    <w:rPr>
                      <w:rStyle w:val="documentlangSecparagraphnativeLangParafield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 xml:space="preserve"> </w:t>
                  </w:r>
                </w:p>
                <w:p w14:paraId="7B772A2A" w14:textId="77777777" w:rsidR="00F93DAB" w:rsidRDefault="001A0E96">
                  <w:pPr>
                    <w:pStyle w:val="fieldsliced-rect"/>
                    <w:spacing w:before="90" w:line="120" w:lineRule="exact"/>
                    <w:rPr>
                      <w:rStyle w:val="documentright-boxlangSecparagraph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</w:pPr>
                  <w:r>
                    <w:rPr>
                      <w:rStyle w:val="documentright-boxlangSecparagraph"/>
                      <w:rFonts w:ascii="Arial" w:eastAsia="Arial" w:hAnsi="Arial" w:cs="Arial"/>
                      <w:noProof/>
                      <w:color w:val="242424"/>
                      <w:sz w:val="20"/>
                      <w:szCs w:val="20"/>
                    </w:rPr>
                    <w:drawing>
                      <wp:inline distT="0" distB="0" distL="0" distR="0" wp14:anchorId="7B772A50" wp14:editId="7B772A51">
                        <wp:extent cx="1954013" cy="76775"/>
                        <wp:effectExtent l="0" t="0" r="0" b="0"/>
                        <wp:docPr id="100034" name="Afbeelding 10003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4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4013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772A2B" w14:textId="77777777" w:rsidR="00F93DAB" w:rsidRDefault="001A0E96">
                  <w:pPr>
                    <w:spacing w:line="250" w:lineRule="exact"/>
                    <w:rPr>
                      <w:rStyle w:val="spa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 xml:space="preserve">Licht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>gevorderd</w:t>
                  </w:r>
                  <w:proofErr w:type="spellEnd"/>
                  <w:r>
                    <w:rPr>
                      <w:rStyle w:val="documentlangSecinfotileseccolon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>:</w:t>
                  </w:r>
                  <w:r>
                    <w:rPr>
                      <w:rStyle w:val="documentlangSecparagraphnativeLangParafield"/>
                      <w:rFonts w:ascii="Arial" w:eastAsia="Arial" w:hAnsi="Arial" w:cs="Arial"/>
                      <w:color w:val="242424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B772A2D" w14:textId="77777777" w:rsidR="00F93DAB" w:rsidRDefault="001A0E96">
            <w:pPr>
              <w:pStyle w:val="right-boxsectionborder"/>
              <w:spacing w:before="400" w:line="100" w:lineRule="exact"/>
              <w:jc w:val="right"/>
              <w:rPr>
                <w:rStyle w:val="documentright-box"/>
                <w:rFonts w:ascii="Arial" w:eastAsia="Arial" w:hAnsi="Arial" w:cs="Arial"/>
                <w:color w:val="242424"/>
                <w:sz w:val="8"/>
                <w:szCs w:val="8"/>
              </w:rPr>
            </w:pPr>
            <w:r>
              <w:rPr>
                <w:rStyle w:val="documentright-box"/>
                <w:rFonts w:ascii="Arial" w:eastAsia="Arial" w:hAnsi="Arial" w:cs="Arial"/>
                <w:noProof/>
                <w:color w:val="242424"/>
                <w:sz w:val="8"/>
                <w:szCs w:val="8"/>
              </w:rPr>
              <w:drawing>
                <wp:inline distT="0" distB="0" distL="0" distR="0" wp14:anchorId="7B772A52" wp14:editId="7B772A53">
                  <wp:extent cx="76726" cy="76775"/>
                  <wp:effectExtent l="0" t="0" r="0" b="0"/>
                  <wp:docPr id="100036" name="Afbeelding 1000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6" name=""/>
                          <pic:cNvPicPr>
                            <a:picLocks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26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72A2E" w14:textId="77777777" w:rsidR="00F93DAB" w:rsidRDefault="001A0E96">
            <w:pPr>
              <w:pStyle w:val="documentright-boxsectiontitle"/>
              <w:pBdr>
                <w:bottom w:val="none" w:sz="0" w:space="5" w:color="auto"/>
              </w:pBdr>
              <w:spacing w:line="300" w:lineRule="atLeast"/>
              <w:rPr>
                <w:rStyle w:val="documentright-box"/>
                <w:rFonts w:ascii="Arial" w:eastAsia="Arial" w:hAnsi="Arial" w:cs="Arial"/>
                <w:b/>
                <w:bCs/>
                <w:caps/>
              </w:rPr>
            </w:pPr>
            <w:r>
              <w:rPr>
                <w:rStyle w:val="documentright-box"/>
                <w:rFonts w:ascii="Arial" w:eastAsia="Arial" w:hAnsi="Arial" w:cs="Arial"/>
                <w:b/>
                <w:bCs/>
                <w:caps/>
              </w:rPr>
              <w:t>Mijn hobby's zijn gamen, videos monteren, sporten.</w:t>
            </w:r>
          </w:p>
          <w:p w14:paraId="7B772A2F" w14:textId="0F6143FC" w:rsidR="00F93DAB" w:rsidRDefault="001A0E96">
            <w:pPr>
              <w:pStyle w:val="documentli"/>
              <w:numPr>
                <w:ilvl w:val="0"/>
                <w:numId w:val="3"/>
              </w:numPr>
              <w:spacing w:line="260" w:lineRule="atLeast"/>
              <w:ind w:left="220" w:hanging="192"/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</w:pP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Ik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game </w:t>
            </w:r>
            <w:proofErr w:type="spellStart"/>
            <w:r w:rsidR="00E21489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af</w:t>
            </w:r>
            <w:proofErr w:type="spellEnd"/>
            <w:r w:rsidR="00E21489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 w:rsidR="00E21489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en</w:t>
            </w:r>
            <w:proofErr w:type="spellEnd"/>
            <w:r w:rsidR="00E21489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toe </w:t>
            </w:r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in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mijn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vrije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tijd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.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Niks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speciaals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. Video's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monteren</w:t>
            </w:r>
            <w:proofErr w:type="spellEnd"/>
            <w:r w:rsidR="00E21489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doe </w:t>
            </w:r>
            <w:proofErr w:type="spellStart"/>
            <w:r w:rsidR="00E21489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ik</w:t>
            </w:r>
            <w:proofErr w:type="spellEnd"/>
            <w:r w:rsidR="00E21489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 w:rsidR="00E21489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ook</w:t>
            </w:r>
            <w:proofErr w:type="spellEnd"/>
            <w:r w:rsidR="00E21489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 w:rsidR="00E21489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af</w:t>
            </w:r>
            <w:proofErr w:type="spellEnd"/>
            <w:r w:rsidR="00E21489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 w:rsidR="00E21489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en</w:t>
            </w:r>
            <w:proofErr w:type="spellEnd"/>
            <w:r w:rsidR="00E21489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toe </w:t>
            </w:r>
            <w:proofErr w:type="spellStart"/>
            <w:r w:rsidR="00E21489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voor</w:t>
            </w:r>
            <w:proofErr w:type="spellEnd"/>
            <w:r w:rsidR="00E21489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de </w:t>
            </w:r>
            <w:proofErr w:type="spellStart"/>
            <w:r w:rsidR="00E21489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leuk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doe.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Alles</w:t>
            </w:r>
            <w:proofErr w:type="spellEnd"/>
            <w:r w:rsidR="00E21489"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daarvan</w:t>
            </w:r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staat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prive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.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Ik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ga 4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keer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in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een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week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naar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de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sportschool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.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Ik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doe het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omdat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ik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fitter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wil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worden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en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omdat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, het </w:t>
            </w:r>
            <w:proofErr w:type="spellStart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>leuk</w:t>
            </w:r>
            <w:proofErr w:type="spellEnd"/>
            <w:r>
              <w:rPr>
                <w:rStyle w:val="documentright-box"/>
                <w:rFonts w:ascii="Arial" w:eastAsia="Arial" w:hAnsi="Arial" w:cs="Arial"/>
                <w:color w:val="242424"/>
                <w:sz w:val="20"/>
                <w:szCs w:val="20"/>
              </w:rPr>
              <w:t xml:space="preserve"> is.</w:t>
            </w: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772A30" w14:textId="77777777" w:rsidR="00F93DAB" w:rsidRDefault="00F93DAB">
            <w:pPr>
              <w:pStyle w:val="right-box-right-paddingParagraph"/>
              <w:spacing w:line="260" w:lineRule="atLeast"/>
              <w:rPr>
                <w:rStyle w:val="right-box-right-padding"/>
                <w:rFonts w:ascii="Arial" w:eastAsia="Arial" w:hAnsi="Arial" w:cs="Arial"/>
                <w:color w:val="242424"/>
                <w:sz w:val="20"/>
                <w:szCs w:val="20"/>
              </w:rPr>
            </w:pPr>
          </w:p>
        </w:tc>
      </w:tr>
    </w:tbl>
    <w:p w14:paraId="7B772A32" w14:textId="77777777" w:rsidR="00F93DAB" w:rsidRDefault="001A0E96">
      <w:pPr>
        <w:spacing w:line="20" w:lineRule="auto"/>
        <w:rPr>
          <w:rFonts w:ascii="Arial" w:eastAsia="Arial" w:hAnsi="Arial" w:cs="Arial"/>
          <w:color w:val="242424"/>
          <w:sz w:val="20"/>
          <w:szCs w:val="20"/>
        </w:rPr>
      </w:pPr>
      <w:r>
        <w:rPr>
          <w:rStyle w:val="documentleft-boxpattern-wrap"/>
          <w:rFonts w:ascii="Arial" w:eastAsia="Arial" w:hAnsi="Arial" w:cs="Arial"/>
          <w:noProof/>
          <w:color w:val="FFFFFF"/>
          <w:sz w:val="20"/>
          <w:szCs w:val="20"/>
        </w:rPr>
        <w:drawing>
          <wp:anchor distT="0" distB="0" distL="114300" distR="114300" simplePos="0" relativeHeight="251660288" behindDoc="0" locked="0" layoutInCell="0" allowOverlap="1" wp14:anchorId="7B772A54" wp14:editId="7B772A55">
            <wp:simplePos x="0" y="0"/>
            <wp:positionH relativeFrom="page">
              <wp:posOffset>381000</wp:posOffset>
            </wp:positionH>
            <wp:positionV relativeFrom="paragraph">
              <wp:posOffset>-228600</wp:posOffset>
            </wp:positionV>
            <wp:extent cx="1992066" cy="229072"/>
            <wp:effectExtent l="0" t="0" r="0" b="0"/>
            <wp:wrapNone/>
            <wp:docPr id="100006" name="Afbeelding 1000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2066" cy="22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"/>
        </w:rPr>
        <w:t>.</w:t>
      </w:r>
    </w:p>
    <w:sectPr w:rsidR="00F93DAB">
      <w:headerReference w:type="default" r:id="rId21"/>
      <w:footerReference w:type="default" r:id="rId22"/>
      <w:pgSz w:w="11906" w:h="16838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CF786" w14:textId="77777777" w:rsidR="00D90D6A" w:rsidRDefault="00D90D6A">
      <w:pPr>
        <w:spacing w:line="240" w:lineRule="auto"/>
      </w:pPr>
      <w:r>
        <w:separator/>
      </w:r>
    </w:p>
  </w:endnote>
  <w:endnote w:type="continuationSeparator" w:id="0">
    <w:p w14:paraId="7A856889" w14:textId="77777777" w:rsidR="00D90D6A" w:rsidRDefault="00D90D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2A57" w14:textId="77777777" w:rsidR="00F93DAB" w:rsidRDefault="001A0E96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6CE70" w14:textId="77777777" w:rsidR="00D90D6A" w:rsidRDefault="00D90D6A">
      <w:pPr>
        <w:spacing w:line="240" w:lineRule="auto"/>
      </w:pPr>
      <w:r>
        <w:separator/>
      </w:r>
    </w:p>
  </w:footnote>
  <w:footnote w:type="continuationSeparator" w:id="0">
    <w:p w14:paraId="656CB333" w14:textId="77777777" w:rsidR="00D90D6A" w:rsidRDefault="00D90D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2A56" w14:textId="77777777" w:rsidR="00F93DAB" w:rsidRDefault="001A0E96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67263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C296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90F1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AE9C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2A6F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E474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EAF2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1AC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C684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EA460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1A0A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A68A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B49A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F263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C053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76E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02E6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62A6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3EC68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BCB3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6058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CEED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B0E3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A0B8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08A2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5267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CAE0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94403645">
    <w:abstractNumId w:val="0"/>
  </w:num>
  <w:num w:numId="2" w16cid:durableId="1964847617">
    <w:abstractNumId w:val="1"/>
  </w:num>
  <w:num w:numId="3" w16cid:durableId="1084913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DAB"/>
    <w:rsid w:val="001A0E96"/>
    <w:rsid w:val="002336EB"/>
    <w:rsid w:val="00365ED8"/>
    <w:rsid w:val="00395240"/>
    <w:rsid w:val="00545E4D"/>
    <w:rsid w:val="005A5C7E"/>
    <w:rsid w:val="00664DA3"/>
    <w:rsid w:val="00D90D6A"/>
    <w:rsid w:val="00E21489"/>
    <w:rsid w:val="00F9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B7729E0"/>
  <w15:docId w15:val="{A1EDC34B-7BB3-4854-BD8E-9D17A674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Kop2">
    <w:name w:val="heading 2"/>
    <w:basedOn w:val="Standaard"/>
    <w:next w:val="Standaard"/>
    <w:link w:val="Kop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Kop5">
    <w:name w:val="heading 5"/>
    <w:basedOn w:val="Standaard"/>
    <w:next w:val="Standaard"/>
    <w:link w:val="Kop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Kop6">
    <w:name w:val="heading 6"/>
    <w:basedOn w:val="Standaard"/>
    <w:next w:val="Standaard"/>
    <w:link w:val="Kop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Kop5Char">
    <w:name w:val="Kop 5 Char"/>
    <w:basedOn w:val="Standaardalinea-lettertype"/>
    <w:link w:val="Kop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Kop6Char">
    <w:name w:val="Kop 6 Char"/>
    <w:basedOn w:val="Standaardalinea-lettertype"/>
    <w:link w:val="Kop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Standaard"/>
    <w:rPr>
      <w:sz w:val="20"/>
      <w:szCs w:val="20"/>
    </w:rPr>
  </w:style>
  <w:style w:type="character" w:customStyle="1" w:styleId="left-box-left-padding">
    <w:name w:val="left-box-left-padding"/>
    <w:basedOn w:val="Standaardalinea-lettertype"/>
    <w:rPr>
      <w:shd w:val="clear" w:color="auto" w:fill="404040"/>
    </w:rPr>
  </w:style>
  <w:style w:type="character" w:customStyle="1" w:styleId="documentleft-box">
    <w:name w:val="document_left-box"/>
    <w:basedOn w:val="Standaardalinea-lettertype"/>
    <w:rPr>
      <w:color w:val="FFFFFF"/>
      <w:shd w:val="clear" w:color="auto" w:fill="404040"/>
    </w:rPr>
  </w:style>
  <w:style w:type="paragraph" w:customStyle="1" w:styleId="documentparent-containerleft-boxsectionnth-child1">
    <w:name w:val="document_parent-container_left-box_section_nth-child(1)"/>
    <w:basedOn w:val="Standaard"/>
  </w:style>
  <w:style w:type="paragraph" w:customStyle="1" w:styleId="documentparagraphfirstparagraph">
    <w:name w:val="document_paragraph_firstparagraph"/>
    <w:basedOn w:val="Standaard"/>
  </w:style>
  <w:style w:type="paragraph" w:customStyle="1" w:styleId="documentpcpf-purlpict-div">
    <w:name w:val="document_pcpf-purl_pict-div"/>
    <w:basedOn w:val="Standaard"/>
  </w:style>
  <w:style w:type="paragraph" w:customStyle="1" w:styleId="documentpict-divfield">
    <w:name w:val="document_pict-div_field"/>
    <w:basedOn w:val="Standaard"/>
    <w:pPr>
      <w:spacing w:line="20" w:lineRule="atLeast"/>
    </w:pPr>
    <w:rPr>
      <w:sz w:val="2"/>
      <w:szCs w:val="2"/>
    </w:rPr>
  </w:style>
  <w:style w:type="paragraph" w:customStyle="1" w:styleId="documentdynamicIcon">
    <w:name w:val="document_dynamicIcon"/>
    <w:basedOn w:val="Standaard"/>
    <w:pPr>
      <w:pBdr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</w:pBdr>
      <w:shd w:val="clear" w:color="auto" w:fill="404040"/>
    </w:pPr>
    <w:rPr>
      <w:vanish/>
      <w:bdr w:val="single" w:sz="8" w:space="0" w:color="404040"/>
      <w:shd w:val="clear" w:color="auto" w:fill="404040"/>
    </w:rPr>
  </w:style>
  <w:style w:type="character" w:customStyle="1" w:styleId="documentdynamicIcondiv">
    <w:name w:val="document_dynamicIcon &gt; div"/>
    <w:basedOn w:val="Standaardalinea-lettertype"/>
    <w:rPr>
      <w:bdr w:val="single" w:sz="6" w:space="0" w:color="404040"/>
      <w:shd w:val="clear" w:color="auto" w:fill="404040"/>
    </w:rPr>
  </w:style>
  <w:style w:type="paragraph" w:customStyle="1" w:styleId="documentmonogram">
    <w:name w:val="document_monogram"/>
    <w:basedOn w:val="Standaard"/>
    <w:pPr>
      <w:pBdr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</w:pBdr>
      <w:shd w:val="clear" w:color="auto" w:fill="404040"/>
    </w:pPr>
    <w:rPr>
      <w:vanish/>
      <w:bdr w:val="single" w:sz="8" w:space="0" w:color="404040"/>
      <w:shd w:val="clear" w:color="auto" w:fill="404040"/>
    </w:rPr>
  </w:style>
  <w:style w:type="paragraph" w:customStyle="1" w:styleId="documentsvg-box">
    <w:name w:val="document_svg-box"/>
    <w:basedOn w:val="Standaard"/>
    <w:pPr>
      <w:pBdr>
        <w:top w:val="single" w:sz="6" w:space="0" w:color="404040"/>
        <w:left w:val="single" w:sz="6" w:space="0" w:color="404040"/>
        <w:bottom w:val="single" w:sz="6" w:space="0" w:color="404040"/>
        <w:right w:val="single" w:sz="6" w:space="0" w:color="404040"/>
      </w:pBdr>
      <w:shd w:val="clear" w:color="auto" w:fill="404040"/>
    </w:pPr>
    <w:rPr>
      <w:bdr w:val="single" w:sz="6" w:space="0" w:color="404040"/>
      <w:shd w:val="clear" w:color="auto" w:fill="404040"/>
    </w:rPr>
  </w:style>
  <w:style w:type="character" w:customStyle="1" w:styleId="documentleft-boxpattern-wrap">
    <w:name w:val="document_left-box_pattern-wrap"/>
    <w:basedOn w:val="Standaardalinea-lettertype"/>
  </w:style>
  <w:style w:type="paragraph" w:customStyle="1" w:styleId="documentleft-boxpict-secsection">
    <w:name w:val="document_left-box_pict-sec + section"/>
    <w:basedOn w:val="Standaard"/>
  </w:style>
  <w:style w:type="paragraph" w:customStyle="1" w:styleId="left-boxsectionborder">
    <w:name w:val="left-box_sectionborder"/>
    <w:basedOn w:val="Standaard"/>
    <w:pPr>
      <w:pBdr>
        <w:top w:val="single" w:sz="16" w:space="0" w:color="FFFFFF"/>
      </w:pBdr>
    </w:pPr>
  </w:style>
  <w:style w:type="character" w:customStyle="1" w:styleId="left-boxsectionborderCharacter">
    <w:name w:val="left-box_sectionborder Character"/>
    <w:basedOn w:val="Standaardalinea-lettertype"/>
  </w:style>
  <w:style w:type="paragraph" w:customStyle="1" w:styleId="documentheading">
    <w:name w:val="document_heading"/>
    <w:basedOn w:val="Standaard"/>
    <w:pPr>
      <w:pBdr>
        <w:bottom w:val="none" w:sz="0" w:space="5" w:color="auto"/>
      </w:pBdr>
      <w:spacing w:line="300" w:lineRule="atLeast"/>
    </w:pPr>
  </w:style>
  <w:style w:type="paragraph" w:customStyle="1" w:styleId="documentsectiontitle">
    <w:name w:val="document_sectiontitle"/>
    <w:basedOn w:val="Standaard"/>
    <w:rPr>
      <w:b/>
      <w:bCs/>
      <w:caps/>
    </w:rPr>
  </w:style>
  <w:style w:type="paragraph" w:customStyle="1" w:styleId="div">
    <w:name w:val="div"/>
    <w:basedOn w:val="Standaard"/>
  </w:style>
  <w:style w:type="paragraph" w:customStyle="1" w:styleId="documentpaddedline">
    <w:name w:val="document_paddedline"/>
    <w:basedOn w:val="Standaard"/>
  </w:style>
  <w:style w:type="paragraph" w:customStyle="1" w:styleId="documentli">
    <w:name w:val="document_li"/>
    <w:basedOn w:val="Standaard"/>
  </w:style>
  <w:style w:type="paragraph" w:customStyle="1" w:styleId="documentleft-boxsectionnth-last-child1">
    <w:name w:val="document_left-box_section_nth-last-child(1)"/>
    <w:basedOn w:val="Standaard"/>
  </w:style>
  <w:style w:type="paragraph" w:customStyle="1" w:styleId="p">
    <w:name w:val="p"/>
    <w:basedOn w:val="Standaard"/>
  </w:style>
  <w:style w:type="character" w:customStyle="1" w:styleId="left-box-right-padding">
    <w:name w:val="left-box-right-padding"/>
    <w:basedOn w:val="Standaardalinea-lettertype"/>
    <w:rPr>
      <w:shd w:val="clear" w:color="auto" w:fill="404040"/>
    </w:rPr>
  </w:style>
  <w:style w:type="paragraph" w:customStyle="1" w:styleId="left-box-right-paddingParagraph">
    <w:name w:val="left-box-right-padding Paragraph"/>
    <w:basedOn w:val="Standaard"/>
    <w:pPr>
      <w:pBdr>
        <w:top w:val="none" w:sz="0" w:space="28" w:color="auto"/>
        <w:bottom w:val="none" w:sz="0" w:space="28" w:color="auto"/>
      </w:pBdr>
      <w:shd w:val="clear" w:color="auto" w:fill="404040"/>
    </w:pPr>
    <w:rPr>
      <w:shd w:val="clear" w:color="auto" w:fill="404040"/>
    </w:rPr>
  </w:style>
  <w:style w:type="character" w:customStyle="1" w:styleId="right-box-left-padding">
    <w:name w:val="right-box-left-padding"/>
    <w:basedOn w:val="Standaardalinea-lettertype"/>
  </w:style>
  <w:style w:type="character" w:customStyle="1" w:styleId="documentright-box">
    <w:name w:val="document_right-box"/>
    <w:basedOn w:val="Standaardalinea-lettertype"/>
  </w:style>
  <w:style w:type="paragraph" w:customStyle="1" w:styleId="documentparent-containerright-boxsectionnth-child1">
    <w:name w:val="document_parent-container_right-box_section_nth-child(1)"/>
    <w:basedOn w:val="Standaard"/>
  </w:style>
  <w:style w:type="paragraph" w:customStyle="1" w:styleId="documentname">
    <w:name w:val="document_name"/>
    <w:basedOn w:val="Standaard"/>
    <w:pPr>
      <w:spacing w:line="800" w:lineRule="atLeast"/>
    </w:pPr>
    <w:rPr>
      <w:b/>
      <w:bCs/>
      <w:caps/>
      <w:color w:val="AF9B94"/>
      <w:sz w:val="72"/>
      <w:szCs w:val="72"/>
    </w:rPr>
  </w:style>
  <w:style w:type="paragraph" w:customStyle="1" w:styleId="documentname-seccntc-sec">
    <w:name w:val="document_name-sec + cntc-sec"/>
    <w:basedOn w:val="Standaard"/>
  </w:style>
  <w:style w:type="paragraph" w:customStyle="1" w:styleId="cntc-top-gap">
    <w:name w:val="cntc-top-gap"/>
    <w:basedOn w:val="Standaard"/>
    <w:pPr>
      <w:spacing w:line="560" w:lineRule="atLeast"/>
    </w:pPr>
    <w:rPr>
      <w:sz w:val="16"/>
      <w:szCs w:val="16"/>
    </w:rPr>
  </w:style>
  <w:style w:type="character" w:customStyle="1" w:styleId="documenticonSvg">
    <w:name w:val="document_iconSvg"/>
    <w:basedOn w:val="Standaardalinea-lettertype"/>
  </w:style>
  <w:style w:type="character" w:customStyle="1" w:styleId="documentico-txt">
    <w:name w:val="document_ico-txt"/>
    <w:basedOn w:val="Standaardalinea-lettertype"/>
  </w:style>
  <w:style w:type="character" w:customStyle="1" w:styleId="span">
    <w:name w:val="span"/>
    <w:basedOn w:val="Standaardalinea-lettertype"/>
    <w:rPr>
      <w:bdr w:val="none" w:sz="0" w:space="0" w:color="auto"/>
      <w:vertAlign w:val="baseline"/>
    </w:rPr>
  </w:style>
  <w:style w:type="table" w:customStyle="1" w:styleId="documentcntc-secicon-row">
    <w:name w:val="document_cntc-sec_icon-row"/>
    <w:basedOn w:val="Standaardtabel"/>
    <w:tblPr/>
  </w:style>
  <w:style w:type="paragraph" w:customStyle="1" w:styleId="documenticonSvgdob1div">
    <w:name w:val="document_iconSvg_dob1_div"/>
    <w:basedOn w:val="Standaard"/>
    <w:pPr>
      <w:pBdr>
        <w:left w:val="none" w:sz="0" w:space="1" w:color="auto"/>
      </w:pBdr>
    </w:pPr>
  </w:style>
  <w:style w:type="character" w:customStyle="1" w:styleId="documenticonSvgdob1divCharacter">
    <w:name w:val="document_iconSvg_dob1_div Character"/>
    <w:basedOn w:val="Standaardalinea-lettertype"/>
  </w:style>
  <w:style w:type="character" w:customStyle="1" w:styleId="documenticon-rowdob1-rowico-txt">
    <w:name w:val="document_icon-row_dob1-row_ico-txt"/>
    <w:basedOn w:val="Standaardalinea-lettertype"/>
  </w:style>
  <w:style w:type="paragraph" w:customStyle="1" w:styleId="documenticon-rowdob1-rowico-txtdiv">
    <w:name w:val="document_icon-row_dob1-row_ico-txt_div"/>
    <w:basedOn w:val="Standaard"/>
    <w:pPr>
      <w:pBdr>
        <w:left w:val="none" w:sz="0" w:space="7" w:color="auto"/>
      </w:pBdr>
    </w:pPr>
  </w:style>
  <w:style w:type="character" w:customStyle="1" w:styleId="documenticon-rowdob1-rowico-txtdivCharacter">
    <w:name w:val="document_icon-row_dob1-row_ico-txt_div Character"/>
    <w:basedOn w:val="Standaardalinea-lettertype"/>
  </w:style>
  <w:style w:type="character" w:customStyle="1" w:styleId="documenticon-rownth-last-child1ico-txt">
    <w:name w:val="document_icon-row_nth-last-child(1)_ico-txt"/>
    <w:basedOn w:val="Standaardalinea-lettertype"/>
  </w:style>
  <w:style w:type="paragraph" w:customStyle="1" w:styleId="documentright-boxsection">
    <w:name w:val="document_right-box_section"/>
    <w:basedOn w:val="Standaard"/>
  </w:style>
  <w:style w:type="paragraph" w:customStyle="1" w:styleId="right-boxsectionborder">
    <w:name w:val="right-box_sectionborder"/>
    <w:basedOn w:val="Standaard"/>
    <w:pPr>
      <w:pBdr>
        <w:top w:val="single" w:sz="16" w:space="0" w:color="AF9B94"/>
      </w:pBdr>
    </w:pPr>
  </w:style>
  <w:style w:type="character" w:customStyle="1" w:styleId="right-boxsectionborderCharacter">
    <w:name w:val="right-box_sectionborder Character"/>
    <w:basedOn w:val="Standaardalinea-lettertype"/>
  </w:style>
  <w:style w:type="paragraph" w:customStyle="1" w:styleId="documentright-boxsectiontitle">
    <w:name w:val="document_right-box_sectiontitle"/>
    <w:basedOn w:val="Standaard"/>
    <w:rPr>
      <w:color w:val="404040"/>
    </w:rPr>
  </w:style>
  <w:style w:type="paragraph" w:customStyle="1" w:styleId="documentright-boxsinglecolumn">
    <w:name w:val="document_right-box_singlecolumn"/>
    <w:basedOn w:val="Standaard"/>
  </w:style>
  <w:style w:type="character" w:customStyle="1" w:styleId="Zwaar1">
    <w:name w:val="Zwaar1"/>
    <w:basedOn w:val="Standaardalinea-lettertype"/>
    <w:rPr>
      <w:bdr w:val="none" w:sz="0" w:space="0" w:color="auto"/>
      <w:vertAlign w:val="baseline"/>
    </w:rPr>
  </w:style>
  <w:style w:type="character" w:customStyle="1" w:styleId="documenttxt-bold">
    <w:name w:val="document_txt-bold"/>
    <w:basedOn w:val="Standaardalinea-lettertype"/>
    <w:rPr>
      <w:b/>
      <w:bCs/>
    </w:rPr>
  </w:style>
  <w:style w:type="paragraph" w:customStyle="1" w:styleId="documentjobtitle">
    <w:name w:val="document_jobtitle"/>
    <w:basedOn w:val="Standaard"/>
  </w:style>
  <w:style w:type="paragraph" w:customStyle="1" w:styleId="documentparagraph">
    <w:name w:val="document_paragraph"/>
    <w:basedOn w:val="Standaard"/>
    <w:pPr>
      <w:pBdr>
        <w:top w:val="none" w:sz="0" w:space="15" w:color="auto"/>
      </w:pBdr>
    </w:pPr>
  </w:style>
  <w:style w:type="character" w:customStyle="1" w:styleId="documentbeforecolonspace">
    <w:name w:val="document_beforecolonspace"/>
    <w:basedOn w:val="Standaardalinea-lettertype"/>
    <w:rPr>
      <w:vanish/>
    </w:rPr>
  </w:style>
  <w:style w:type="character" w:customStyle="1" w:styleId="documentright-boxlangSecparagraph">
    <w:name w:val="document_right-box_langSec_paragraph"/>
    <w:basedOn w:val="Standaardalinea-lettertype"/>
  </w:style>
  <w:style w:type="paragraph" w:customStyle="1" w:styleId="documentright-boxlangSecsinglecolumn">
    <w:name w:val="document_right-box_langSec_singlecolumn"/>
    <w:basedOn w:val="Standaard"/>
  </w:style>
  <w:style w:type="character" w:customStyle="1" w:styleId="documentlangSecparagraphnativeLangParafield">
    <w:name w:val="document_langSec_paragraph_nativeLangPara_field"/>
    <w:basedOn w:val="Standaardalinea-lettertype"/>
  </w:style>
  <w:style w:type="character" w:customStyle="1" w:styleId="documentlangSecinfotilesecfieldnth-child1spannth-child1">
    <w:name w:val="document_langSec_infotilesec_field_nth-child(1) &gt; span_nth-child(1)"/>
    <w:basedOn w:val="Standaardalinea-lettertype"/>
    <w:rPr>
      <w:b/>
      <w:bCs/>
    </w:rPr>
  </w:style>
  <w:style w:type="character" w:customStyle="1" w:styleId="documentlangSecinfotilesecfieldnth-child1colon">
    <w:name w:val="document_langSec_infotilesec_field_nth-child(1)_colon"/>
    <w:basedOn w:val="Standaardalinea-lettertype"/>
    <w:rPr>
      <w:b/>
      <w:bCs/>
    </w:rPr>
  </w:style>
  <w:style w:type="character" w:customStyle="1" w:styleId="documentlangSecinfotileseccolon">
    <w:name w:val="document_langSec_infotilesec_colon"/>
    <w:basedOn w:val="Standaardalinea-lettertype"/>
    <w:rPr>
      <w:vanish/>
    </w:rPr>
  </w:style>
  <w:style w:type="paragraph" w:customStyle="1" w:styleId="fieldsliced-rect">
    <w:name w:val="field + sliced-rect"/>
    <w:basedOn w:val="Standaard"/>
  </w:style>
  <w:style w:type="character" w:customStyle="1" w:styleId="fieldsliced-rectCharacter">
    <w:name w:val="field + sliced-rect Character"/>
    <w:basedOn w:val="Standaardalinea-lettertype"/>
  </w:style>
  <w:style w:type="table" w:customStyle="1" w:styleId="documentright-boxlangSeclnggparatable">
    <w:name w:val="document_right-box_langSec_lnggparatable"/>
    <w:basedOn w:val="Standaardtabel"/>
    <w:tblPr/>
  </w:style>
  <w:style w:type="paragraph" w:customStyle="1" w:styleId="documentright-boxsectionnth-last-child1">
    <w:name w:val="document_right-box_section_nth-last-child(1)"/>
    <w:basedOn w:val="Standaard"/>
  </w:style>
  <w:style w:type="character" w:customStyle="1" w:styleId="right-box-right-padding">
    <w:name w:val="right-box-right-padding"/>
    <w:basedOn w:val="Standaardalinea-lettertype"/>
  </w:style>
  <w:style w:type="paragraph" w:customStyle="1" w:styleId="right-box-right-paddingParagraph">
    <w:name w:val="right-box-right-padding Paragraph"/>
    <w:basedOn w:val="Standaard"/>
  </w:style>
  <w:style w:type="table" w:customStyle="1" w:styleId="documentparent-container">
    <w:name w:val="document_parent-container"/>
    <w:basedOn w:val="Standaardtabel"/>
    <w:tblPr/>
  </w:style>
  <w:style w:type="paragraph" w:styleId="Eindnoottekst">
    <w:name w:val="endnote text"/>
    <w:basedOn w:val="Standaard"/>
    <w:link w:val="EindnoottekstChar"/>
    <w:uiPriority w:val="99"/>
    <w:semiHidden/>
    <w:unhideWhenUsed/>
    <w:rsid w:val="00E21489"/>
    <w:pPr>
      <w:spacing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E21489"/>
  </w:style>
  <w:style w:type="character" w:styleId="Eindnootmarkering">
    <w:name w:val="endnote reference"/>
    <w:basedOn w:val="Standaardalinea-lettertype"/>
    <w:uiPriority w:val="99"/>
    <w:semiHidden/>
    <w:unhideWhenUsed/>
    <w:rsid w:val="00E214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95110-7A93-4685-8EC6-398CE4EF0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Yigit Aras</vt:lpstr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Yigit Aras</dc:title>
  <cp:lastModifiedBy>yigit aras</cp:lastModifiedBy>
  <cp:revision>2</cp:revision>
  <dcterms:created xsi:type="dcterms:W3CDTF">2022-09-15T16:18:00Z</dcterms:created>
  <dcterms:modified xsi:type="dcterms:W3CDTF">2022-09-15T16:18:00Z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f87afbfc-65d9-49cb-9b58-dc1ea97fe043</vt:lpwstr>
  </property>
  <property fmtid="{D5CDD505-2E9C-101B-9397-08002B2CF9AE}" pid="3" name="x1ye=0">
    <vt:lpwstr>zFMAAB+LCAAAAAAABAAUmrV2w0AUBT9IhZhK2RYzQydmZn19lCYnSWF79+3eO2MbwgmUwz4cjn4ImEU+LEpCnx9E/VASpVgEp/thHPHFqgVFkn3JQAw9GCAnjf3qW5VItmss2UHbSbHrgjUsklXz+dtVl3HZhXis3lPpaKE4IUdi/RLgypHbL1KwBi4RWBcUZ9R+rAayqpTSvvuFT7zWe9MNOOShP3tX93ihc90gIFeyJwAQPiSqWGxSr4yzrKM</vt:lpwstr>
  </property>
  <property fmtid="{D5CDD505-2E9C-101B-9397-08002B2CF9AE}" pid="4" name="x1ye=1">
    <vt:lpwstr>xYo1Fn0gNrWINlFoLYjDXg+Bor9n7qLO0fdIAe5QPulPoaYUALyvyeGyX88sOkZzRyERoP9Zk6PfVlFLZ6d/DdlIxDUpqH4/of9wv5FRBXwOyhw6O0j8Hl9ij7Ubt9BtadlmuvQBIqxA3PleRiU/4M89YEcvFengoqpSBwMesdPqS0OKRt+2kTCAkumMKlY4ShQSe5C2Wa0p5P4NyCll1IItioZJIB9ml67ZTDYSvEekXbMx5PO2XZofUjUyPqZ</vt:lpwstr>
  </property>
  <property fmtid="{D5CDD505-2E9C-101B-9397-08002B2CF9AE}" pid="5" name="x1ye=10">
    <vt:lpwstr>56FQnvyUaQtD8bbom4EmlV/8d8r6Epxf6yfllaPWcbjO0hR8w5i6l+R1ObWA//0lxbU3pfu43xAUUwsIWU/lXDBsofMj1EyRAV7LH2ImYcYy+s9nipSbR3vPo439+0WuRjcimO6sXN1cGX6YBG/xasK8h6XraP5p9GipjiBgG6FfPLUiFJm4CB9MtkmZ+5Zlo/34hreJ8y19iY8HeNwUh2F+yZXVuvdR6OEHp7niPi6hSd9gh3WcQpE+7P8Byr+</vt:lpwstr>
  </property>
  <property fmtid="{D5CDD505-2E9C-101B-9397-08002B2CF9AE}" pid="6" name="x1ye=11">
    <vt:lpwstr>Q+WjhYBNArCF+xLeW4jGSGrlJE1hvagkVhr9RiLDO9IuS27rzkCfj6PDPXwZTvEsb7iIl3Y8iG3t8wVR7c8JM0L2u/WIbTm4dtzqjOCz1ky7nPiySDBqCl8lbRMaL/Z0W9WW+fqEz76sPJ86/m4EXIDYecPnFXzIMUJiGBQuS7s5+7LNaWiVORMxfdIb62FOYdxNe/LiAgZ7mBOya9s6Scu1Y6JxUMUl31Xqpy6FzVJpFF0IMzDJpQl2skqPAXT</vt:lpwstr>
  </property>
  <property fmtid="{D5CDD505-2E9C-101B-9397-08002B2CF9AE}" pid="7" name="x1ye=12">
    <vt:lpwstr>E77dC+Gn+2hxiNHebkaByqrqx4a5adW0O1unydw0gC99+FEaSpM/ruFrsPek8CZNnZRI/OZZemVNln1tvwL6zkrWzUMQ13W4GXIZN8Zl7pTyNN93v4FtDdazqtJ2+An+dnD/v12HFXaxTjW8dVaM0sonkMlZrv6co10SeqS69PPDSslibSH/0cd5Ju130OQCoMGZkJAQgPJmj9DDR1iIOzV8Xr6SJVd5zkPT5EonNIYkuvuqlB/Aj5nUFu9qjve</vt:lpwstr>
  </property>
  <property fmtid="{D5CDD505-2E9C-101B-9397-08002B2CF9AE}" pid="8" name="x1ye=13">
    <vt:lpwstr>Z/LmUWvRON/AknoSgfFFqKLAGIZYEz2L0OQwcG8MZ80cjvPUhoJ4Ywc+7hRHGqIw2R4ECJfuGMOZ9FMREjvMR/VwGhO5+mKHLMQnWGkK4DdVFxItIdYUCT0CUJKU3sEWvZUtHuheHwh1RubjKZe0kVgvoBBx+N3ZdJBy26ecM0PLmms4uwUBKr33T9cG+L2ek8uwcmpmPpsEwohR10kfJFwgJjhZ0cAOUwx36CQY51ua6QDI0FMOVjmxIHsw/zM</vt:lpwstr>
  </property>
  <property fmtid="{D5CDD505-2E9C-101B-9397-08002B2CF9AE}" pid="9" name="x1ye=14">
    <vt:lpwstr>5xsJEwrkkTgvabcKZoxkLoCrSccXquAifuz3omSQ6ctXxbtqPn526CSQ5zcAtaEeSzW1doUHlhFYjE2yvddLzPnQv+G8z0g6YATBhH21uNJXWN9gm+Q29W02aisZHU88bS72SgDWNCJDPYoVld7DAGXQZsvir9VXK+yl2xvsaWSW9oqtsZqBO+bXb2qcR545RdwYyn5ltAOE93ZuVlpscl10McpmIA4+SHxjf0CSyZKTBWlu1BlDXNhfPBaMMNp</vt:lpwstr>
  </property>
  <property fmtid="{D5CDD505-2E9C-101B-9397-08002B2CF9AE}" pid="10" name="x1ye=15">
    <vt:lpwstr>zA9OZR1bd+clIzq1PycOtgqvgLgRvwwzFzkOKnTaKNoY0iqCwjTMsgU4ehd3/z36xbXIh8iXY0jxkIscGIx9k22VbNhr8jd5Q18Grwv1ZPisiK9TKNpio80MUoX1dKj/OazlRbMHkS8zXM+6T7RqB4t2fzIE1F8ZjfmcSXk1wj3fvJc2FBKVkt0Og7iQt4E0jbjTeWenuFcv5jdiDCqKZXVt4i3DIY5pw9dOxhObfH3zbLgp6SRWadisGaHzuYM</vt:lpwstr>
  </property>
  <property fmtid="{D5CDD505-2E9C-101B-9397-08002B2CF9AE}" pid="11" name="x1ye=16">
    <vt:lpwstr>8gDA8VIrUyxMr/dLUMXwSV1PO+DENmK8gy7wrfZx0ElGoBSqC3XEg/OCieD3iQ0GX0yWtDvcMttETzPgrR9K4v4ofWh9sEUfARa/Av76rMOy9lyqS49aaGYHU1kslHE+ppmC+NxD8bfE5/NSIwTPcyof0d0Gvd2jKorwycq8B07iOZSnV+rpShhuDv7nO/QPZCWV0TcaW1LTnKzgk9gtBNElxRWCqk/P23OZ5Oj7UG1o/9KCi5cxCFJakobQndV</vt:lpwstr>
  </property>
  <property fmtid="{D5CDD505-2E9C-101B-9397-08002B2CF9AE}" pid="12" name="x1ye=17">
    <vt:lpwstr>Ilh+8O+wDSjDlmgRO3aQFHOfYxywvKSGa6vrV2tf9CQ7+NbOiifznEJChfb7jDrMooJKdEtMZk83mlPNdHBsB6hoCOskaO8QoD8CWqk02FBNJCU5OMqHAS9FJSiursnyA1CRL91siCkzwBXJm4lNuIGCn83O/w/Hz/NtXopUan0AWAYliiJcAQ1o21E9he3j7PWMxkZo9A2a3bh6y6Si5Kcvk1vwg3r8Y2jJXKl692zIbnJ3fSbK/MNSAuUo7LS</vt:lpwstr>
  </property>
  <property fmtid="{D5CDD505-2E9C-101B-9397-08002B2CF9AE}" pid="13" name="x1ye=18">
    <vt:lpwstr>ORgJqW46cdvbum927tZt/fnBNWRgSSlaeXEG9uaNApj9B4ARhAWHLNoD5wUFRYix3sle9m0SomUZPvYVtC8sFWTPqL2/WDImHJwVR2Hw4hY7D9gg4pb0SdLqEo1A8oOcibIIdhGIEngE/oHfFMEWZ1Qcu9V33UdquO6Q02ValE0ib6bABGYp+DJuzb0AT8rG2hjKGdICJDjZXEZKnIDjF1bpWaF0gqjoz0xCiT+Y6yXz4OVoDH+fI4RbYRxedzD</vt:lpwstr>
  </property>
  <property fmtid="{D5CDD505-2E9C-101B-9397-08002B2CF9AE}" pid="14" name="x1ye=19">
    <vt:lpwstr>vU2vEiFzcLa6cVrBYJgn3U4lpW6KqpIcTMKxrNmSX8vxg01sJkbh6/H1lXKCqjzYpXtToj1aWLVIvIvRiQg14OzpxcaKRAs0fHHpPEKr3AkTfheCUnq/Fs5P9d90p8/dUxCwdSwXGQLIeHtwUDbGrBZUGeNh1/yToGJv5IOQQDFLHKtOogCZxQphwSOD8x6Irh00kVM+uSMgcXf9XFOd8Q1t8OcEwrgeGVlJsbM2/bo6UJ+LMCtMNQajfWlVKs3</vt:lpwstr>
  </property>
  <property fmtid="{D5CDD505-2E9C-101B-9397-08002B2CF9AE}" pid="15" name="x1ye=2">
    <vt:lpwstr>4YyQbExaYsc+8AM/hY2IfCJFWLkVjA2pJIHgfcsyK6g1qzOK0V23ZqE1EZKlwKB+oGk1XK/pn8gRhAbIWxfWyExqaESP7oseHENnNSBFnk5qOaHWId4xWc1lZu/RQSUPfoA4ZP473jbMmApP8Mx/A5ohjQKsD9yS6+pWv4PTh8mGTWIPO9gTscFUUNF1TPRmXWXT+Q5svxw7vtqD/G3jO1msTQQk/7TEe4SeRnDH7OfCUhgHLI8PyIxUeutStPk</vt:lpwstr>
  </property>
  <property fmtid="{D5CDD505-2E9C-101B-9397-08002B2CF9AE}" pid="16" name="x1ye=20">
    <vt:lpwstr>64yMHW6dPTBhQrKah06yH7wunyc4SZ9sNlLQ289yFgt2eyY5zDxEEm+DKD+EsbXcj58zytE+VIX2kSzkl9jTPYsr/vkuNhLw8xJ8wt8jhKN6rA+Ny0fcRY7RhDrqeourckecdj5jvwBAMpZyheXX5Eev6B14sAnJ0B/R1EBq0r5jdVe4UpK4YRd4NkEGj3+SQ66rL7Ujv1CGcHkzMd5TA0E8aIGL7oeI8Zt9fUPJKUX/aYKGhdQ5KpNgGoRKRk2</vt:lpwstr>
  </property>
  <property fmtid="{D5CDD505-2E9C-101B-9397-08002B2CF9AE}" pid="17" name="x1ye=21">
    <vt:lpwstr>dHph/5+fLWcjQmdhc5UXS/dSNOgZJiVUPYGjECnmoBT3DAfF3JdrPXYZex4WkQc2lZz+ZYIrrKYf8TyiosI0JRrHjBiWgFScP2t5JHcxBI7BWlP5prXARSh6oa3B2JnxmczlIcVEGdHmK64UL5+H/LCMERw0tskyuZuRYo+0MLZORnM1VG1WBD9aRp+soJLZSYFaXYFdae3xlrJvab3PSa7r4upaC0dh09mMZIUK0EUMk98jwk9bkkqiRbQEPRR</vt:lpwstr>
  </property>
  <property fmtid="{D5CDD505-2E9C-101B-9397-08002B2CF9AE}" pid="18" name="x1ye=22">
    <vt:lpwstr>NJfSq+VOk2LWtlOXyNEdWlzGKugiAFoUq1FiT/Pa3jsk4k9jCm7lZ6P+AAyf7mz9qY6lX5XUneWoI5irItME/qiE/+A+u1i46iMdEyC4NiuvM9O0kydA4pUzLrftly1LzeneYAl3zgrAyj5lTFynyQJqDhqeSX/iAAf49HGXUGVtCkt8r6du5ESEt+qW1SCUUVVm2GxaPkqfs1V1lPlchuDcswgMaf/YYTzSthU4d5aBmfHN68hlGsCV7zMgfNC</vt:lpwstr>
  </property>
  <property fmtid="{D5CDD505-2E9C-101B-9397-08002B2CF9AE}" pid="19" name="x1ye=23">
    <vt:lpwstr>FoyuwQxXyCuIZ5hvgWttZli9hNGaZt1QSCpPx6MH3izY5vEMF7JYtOlp8GXp1eRgxrvHLxqEUrcHlFtDMZSoQDproEYWazM/CoeRAzLAUIE6pflU1WJavkFTiwHaUjX22bAGOzFfl5GUvv900TojX9TRv5i/U+mcXK5M6xvrlmx0h6zAKi3HFm6wNDxybiMxWJVuxqtryNRtqbSmLhmfRIC3BCTD/uZjNP6nqa693APETtjC/6J0aRQHV5Ap+bK</vt:lpwstr>
  </property>
  <property fmtid="{D5CDD505-2E9C-101B-9397-08002B2CF9AE}" pid="20" name="x1ye=24">
    <vt:lpwstr>ESy9m98Uccc8fOODQLZnTgXtlPzJkqHqrW9v8VtkkhLE0PteMeBTH7Ig/4JO14CSMh4AIoG4aRsINCvbLWeKUOnTuqgtr1mTvLgUTKBTUHgI91Z9BDADjevl4hlEnzCDxDjAKuJogaJbKjv6iTKfe/tcE6XuqiGBuygoFNQQQvtrpOeL7V1EC9cCSG7jm2gXm+VmrMcVDtCIoZCczw71xYy07EmKwZnPnJmp/cGSHGpzgQaq+6t2U0vMtt92ADd</vt:lpwstr>
  </property>
  <property fmtid="{D5CDD505-2E9C-101B-9397-08002B2CF9AE}" pid="21" name="x1ye=25">
    <vt:lpwstr>7bYCNTeKsJOgzJfV9TJAOLFZsP59sKAnLN/s2ib92v30azVylBzbC87O3BwC/B+a3b0AMX8HBYFtrLcweBBAxSdalZRWQn/YDVlDkQRFgdUc/hjCUF/ATfOgLlsBlfWxhk6qFrJpzW5sUFcMJ2ruL9Lk3+my4kDnToCYXmD/0mJur28ll3r1gQphk0vmAWxGZ3uxEzX1esxshH4IloOjN8T2LcZ8l4ex1TZT2ZANbMt5sruZTFGEYWaIcL1X1c4</vt:lpwstr>
  </property>
  <property fmtid="{D5CDD505-2E9C-101B-9397-08002B2CF9AE}" pid="22" name="x1ye=26">
    <vt:lpwstr>979q8xBKod2sGt2lyBuuFsCAArknpTcaY1t4vw36VvhmZFhOt9zf17klGhGs5MLPpPkSKS1n1p5dp2HyEILVKW8M2tSxDJbxwk554aO11+D0VZL/aL9z83lWscOm6xWT/fnW7x5REopL3u7PVwGulZ/YftDnnC55ZLK5ll6so9KzN/k8uLI7zv7C+pnZG6HAHXVSsvlKEaBcMvjN/bfYfT16F3YMx6SA1+9erY76RwPdB7L017kDgdH2RssICpJ</vt:lpwstr>
  </property>
  <property fmtid="{D5CDD505-2E9C-101B-9397-08002B2CF9AE}" pid="23" name="x1ye=27">
    <vt:lpwstr>gGab5kLI6QbPy8qtSMoT8ay34BXdc9AOJurVTOPm1CQGpujaWD8aHW7sGRVzFk6w01DiWWSrvTNlK+sBHlqjTB9HzDES2GJZMM1IXpYqq52ZXgUhkZNldElsL96kFm0AsVkYKFGLkiprgRyFWV7VczpRt9kVXD+UctWs+SyMgGsLf/f66SEwlH7VP4FbSCKg7R3OsYvn/t3E2WThEyLP1gqIHG8QsRcowwX/SqkrmQw+f5GIVA5kTiEDz1f7bxq</vt:lpwstr>
  </property>
  <property fmtid="{D5CDD505-2E9C-101B-9397-08002B2CF9AE}" pid="24" name="x1ye=28">
    <vt:lpwstr>ZsUY7WsfP7OV3l1vfch5f36ou4WYr366tysWd+Rdv0uUSXCEAhkhOsuND38EjdTW/CZYX4RBpms/FwlmPkI53Cw8qvksNPPX3hVOnlaS+k4/ihEd59sNCVikKdrxsZy76hOZlWtDTBloc/igr9Ox2jlYX5pbjqtS8NBglxHIhvEoh8XU8ZFLm/HTUReRMNzzffNhL3mRa2ELnkUvErhZoBvh/2MwqMOOjoTNssqC5fiNIpkIE6x7wf7R0l8DAkR</vt:lpwstr>
  </property>
  <property fmtid="{D5CDD505-2E9C-101B-9397-08002B2CF9AE}" pid="25" name="x1ye=29">
    <vt:lpwstr>O6YjYE/MXLp0nqaVm/fV+C44I/wxbkcqiC7nsV3zUjLEJhYJNH551KAVK2Q3F9LeGX9Cg8zrEgPqtUY7Dh5SAi5LvUyxh8E4CaeXAEAf4Riw4gpPhEVGcouU4XJeHVUX0scC5wZMl9THXXYKg6Ec+ie2WHPeDahPYQXGhvFlCJfCANBkovcQWUxeV4iusswtbqbFJ2qJMqzni54hpg+mmu7+TDNJ5dl88JF8eB67FERSQuYdFCQ0EIGjQZO7y86</vt:lpwstr>
  </property>
  <property fmtid="{D5CDD505-2E9C-101B-9397-08002B2CF9AE}" pid="26" name="x1ye=3">
    <vt:lpwstr>bALyJzgIzyIiE1QHiXy0Aye6FvPPiXmlYJNum2BrCuWxsEo3cXHKNlPF5/Bsl2G2MY4uufgXizbFwe7BjK2XLgCfTTN+bMHiExgx6cDLch0uMouavjBCz/CAoLcNln+bOIumdsPCKKe1KefHRcP1evgghDDBwK9geJ8f4kMWBXmwkzmFcGunxdEo2ebYhqbYeiKLPh0HwelNIazHyC9SSRZPiseiYeHzUKHdUpa4Aih3jat1uPIkIy+Eh3iCXle</vt:lpwstr>
  </property>
  <property fmtid="{D5CDD505-2E9C-101B-9397-08002B2CF9AE}" pid="27" name="x1ye=30">
    <vt:lpwstr>vLjfisjOMl9xLm0jWzOQhf8ntVWjgHVTt6jO8WHycgwFq6Hx1lqeAj8XSAMDiMiQTYJPR7JBhxX6IMEdBNM2x862pp4BYnBQDnsNAwBpwWEAHFT81vs28jLzCjKlQYjpnOofrrJziO7WWSGHxej9lUxxSF2eLMTf0qGk8ryYb7xGrykzE2A3gMHI5J4Ix00O59b6b2DfbrIp4SKDpgfhYSDRLWLLhbWnRz++SIY08vluDnHioZnnJfksB+ynz5E</vt:lpwstr>
  </property>
  <property fmtid="{D5CDD505-2E9C-101B-9397-08002B2CF9AE}" pid="28" name="x1ye=31">
    <vt:lpwstr>GZkR0SCfFjnPeHTOIK9zRsBDR8PPr2QdqD6QOZcQY2AKNCUg4pgWSenKpMlP25P25021s+nwEPKvqf0LSG2QVz5ilqc7x8HAEgAvzKY69oO7Tx1r3XfjxrFwMZxvQTv1+w7OQw+QfVE8JoBMPAVJ2a2gDDAqFr49jVDTX5Bn28HfcFGPez9lX8NUCVO4WV0SQcl5lNrEAXDypU12gInp00A247e5/SDhJepFNvT/Zci4CNBQrAyOP7AXf6zjVZj</vt:lpwstr>
  </property>
  <property fmtid="{D5CDD505-2E9C-101B-9397-08002B2CF9AE}" pid="29" name="x1ye=32">
    <vt:lpwstr>/Nz1omSVkRtJgEDyaxC8NlPxl15YL08jgP7yuQXsd+F5R5mOgni2T68yYfo4TTPvotYOvyWTpqItNcsaZKT7wSxrml2CmsWq9RHjnRdU6lQeUT+RRzggVj6V6b16Ygk2IYwYINIxE3yi+EG03r44sGHkJ6PONfMp9NVKonT9X3IYX4HtaTQIeuSauRbRdWfmWAYkMGcYBQyXNRsF6/0V6rNd7RtgOyH6eMn3KnjTUAEGgY8e1jKZwGcqGEL+4L3</vt:lpwstr>
  </property>
  <property fmtid="{D5CDD505-2E9C-101B-9397-08002B2CF9AE}" pid="30" name="x1ye=33">
    <vt:lpwstr>rYQUpAxZr+igRNvz6qOuG30aaAbPybsYMDKmT5ZQiIxm6Ns1VGZ++aa+61rIN0N3bqTi6r7iZW5x8favBkmWObPYt+cKSEZGBTxWPSHsUQ8mTK5V/peCVB7nImZ+CXJWjWc2yubwgXYGZY7otoC061zw4fKCpXgAjfedqPfYuHuntlhD9Jc1UWLzgNj5Fvtl46/46tD3qw/r0049udTj69mSoQbwPbE5UHn20z6hJQjTvxOlo3YxEU4ryM8oAx2</vt:lpwstr>
  </property>
  <property fmtid="{D5CDD505-2E9C-101B-9397-08002B2CF9AE}" pid="31" name="x1ye=34">
    <vt:lpwstr>2VPzLtWGnx6MGkDrkHIH/lcrroxxLviXAAUe1p9SKNBPA1eoBpJoR6CsuHGuJdARZatclELWuHqTRyRI0sTlz7xQgwbvJykk9MjQGqQq0zi2DG2dFj/MTENFma+VNginFji85pEUNfFZvpnnKy9gdxNC0yiocCR49lkwFkSq4yikzx5fDQtpRg8fIBYF7LOsy+InO4Vw4AJ/x8n+cM04B05uH+stlb3t5PVZp+u7rn3uXxA9Now+NQu6HNT5/Nw</vt:lpwstr>
  </property>
  <property fmtid="{D5CDD505-2E9C-101B-9397-08002B2CF9AE}" pid="32" name="x1ye=35">
    <vt:lpwstr>5zwW9ke/DNxd1SXklA+GlVlMIvjqu7eEE9XdktN6aApZVPFvxU6ca2xqyJY4K3YEsKVoOUFPBiyXcM0FKqhfs8joaQbscB3I4T+U9zDhAqieNtOlmCwgtYvAlRyaZ7rRm62B0u0mD1PmFa87YBc3iKYY7icWBqdLAYtjFgUr6zGOWsSnwcAfePOrKPiOZ9CNFwNiqN+iCDTicE31CG/+1HRpY63dzUAS4OwUV/fNCHCTxEvhL4UZ/50+Wsc+ZKb</vt:lpwstr>
  </property>
  <property fmtid="{D5CDD505-2E9C-101B-9397-08002B2CF9AE}" pid="33" name="x1ye=36">
    <vt:lpwstr>TwHjt+rZjSdWee1SLptxeYR03rf8zfIJmuaaqCAG1U3pvNRGmSX5gQzPF1G6T5Gvj8DEy9fmXHBk6b0xSJ886nORDxfnBJfKx9UlPU5ST0DJpanSNPzqNiwSXyh9Q8KYc6C6JhYDTAMtXH5gse3jGcDK0Xy8lqE/RymEbFg5VuQI9Ixs+IuV+DCn7G0Ak2U9bnxPfi41u78d3OJ5i8MT0tV3ai+ZzG4IcsC9RpAPOBi4C/vedyVVu75d2wniGV3</vt:lpwstr>
  </property>
  <property fmtid="{D5CDD505-2E9C-101B-9397-08002B2CF9AE}" pid="34" name="x1ye=37">
    <vt:lpwstr>JgNGVTojH5EJjLuuBRnzpBgV/6BfM41BbVV9FXlTNNnDmDf2Uwro4SBlUFqgryhqKyCd50VogRKzRKqzQeMp8jy90eSUBsftBCkKwOa/d5LukCTu9tJjrE7axN3F+FBjM6ZnCn5oI84WEtkgp+E/mLajAvjFIwqiFd+v/Z4FziZQ5MqU8QEoUkMkiU6lg4i6n1VHn8PBYGNiYUGq9/Pj16VZ3D5oSZRcCD/bmk/pqahUc30/6rCI9DMpgnosiNS</vt:lpwstr>
  </property>
  <property fmtid="{D5CDD505-2E9C-101B-9397-08002B2CF9AE}" pid="35" name="x1ye=38">
    <vt:lpwstr>5QObL3yvYjdMf9RVjmgSdMc70VeLp680kfrqbz8nWUjpl8aDb6yOG6gzroltOhCmfBumUszZVz9O7RjSWmukjbRP4QsNF3aXmxFCIEuXtxkGOJvdIW+6C3OkmdwC4w/M/c7N/tBsHYqZ6EoyrSJdPDDCP0MXJPB7HPTJEv1Ti3Ai5jg5X+rVhAGbQxe5vcr7NAzK17K+4Y4oEQz6xM0tME/NtFXoffbKd7HniEziRdlcV94zfij6HSFuTnsvRQF</vt:lpwstr>
  </property>
  <property fmtid="{D5CDD505-2E9C-101B-9397-08002B2CF9AE}" pid="36" name="x1ye=39">
    <vt:lpwstr>oRXVdZiZIDG2vuXV7DNYngzbji55rBPnMB+XuCLbKhNUa+PaMWU+ovaC7v0KAdNshs/IGC1/boi9w3FVxVqXqRy+LnB52CANb1HTT4tj9QO0OskiQ2X4Jcke/N7ULzLuCnRxKqPRtBYg4Zj3ZKGlh5sXX77Ado4PmZ+ulpG/uWgNyluVN46tQwMqtPABJO2Vs8l32rCpaNc0SnSM/RLTyVfSm+dxcjV39lBLdTkyGctZF3XLcBiIjiunvLxPBHW</vt:lpwstr>
  </property>
  <property fmtid="{D5CDD505-2E9C-101B-9397-08002B2CF9AE}" pid="37" name="x1ye=4">
    <vt:lpwstr>gjGejagVuqO66hFv05jGFhNP9AWvOrKO2VhP2VjQojmF65H1edR8tG7KiXEbFICkopK64WIIYPU9WIKERBtgle+26Idi4HCDv5QvlPEKfGVrjlgebkQzUPhaeLjVmf5iBAOTX3Pbhb7OcrJqN7XhP3z1PwkWpMCuTDtvV2W8UY4ipBHza75mlKenBRn+dLNJCYszZDaDmYO8lgR4C1+yUcdKjtpt63h6tqERMILfwmvwDEyeTNhxrFXW3AZ4Ko8</vt:lpwstr>
  </property>
  <property fmtid="{D5CDD505-2E9C-101B-9397-08002B2CF9AE}" pid="38" name="x1ye=40">
    <vt:lpwstr>qwyagqrSRvLuAu7I+0fF9EoTBWrgy7r5LJ/jJTiC4oc7ZSi7MQ/U9qxR0LsZJ8qihdbLDbL1Gr/GVswFNZ+s9R7h32jvHNF4mFmeERkyhAOp+m6neofVhVw3K1+EmqAog7aBC7mIutZ8pmayCpNLCSHT5TZPqqUrntypKERcIWuLHpwZN/27DsFLVjurvEvMObid+bJkgXZz7xwPQa0zDJe9vdO1W2t9sUdHwNqNWb5xJAagzZK7EPVIp3Q8i/x</vt:lpwstr>
  </property>
  <property fmtid="{D5CDD505-2E9C-101B-9397-08002B2CF9AE}" pid="39" name="x1ye=41">
    <vt:lpwstr>K2Ah1XioszTFRUhrl+zw4zboDpVA7VJbxBDrsLLgyoPf+/96BxIrljB8qK7HwroN4edE35vSQQPaITobhuyeetmTph0dWXEmhWKNMIz5VtCNQnWkSrSbe6qut90V/ZOVimEggf2PpHway7MZDpdCHOhfNygx3WOKHCZdWjSjF/LR0VUjmE5sKSL73Cifphnasfsi//DCgL02/WoDpiUiWTjhUtfmeKJl5xvWd5CpgL3J2YTcm9At/6w9Ip/5rVg</vt:lpwstr>
  </property>
  <property fmtid="{D5CDD505-2E9C-101B-9397-08002B2CF9AE}" pid="40" name="x1ye=42">
    <vt:lpwstr>1qEr+8jvjfc5NMz+7fjypGOputnWdYsvruFxTpRPlDG+6QGsAvcd/Uz6RDaD+zIfnWOzvpn+7rtfFSGve1voO3h+YdcZ+Q+IsMh1mPaBPggxZY9ATcc/MLD+fjv40MRuJXXPDHe++gA96TmfeGNdXwEOAVydhx8tKHfvvpiBG/4QnQxCuN4g55MPGwKLMoT94v2qDY7xs1s58xdx5W773X0Z7xe2qfIR567W10V8YtRR/Y98AQkfqgOtPqRGYG7</vt:lpwstr>
  </property>
  <property fmtid="{D5CDD505-2E9C-101B-9397-08002B2CF9AE}" pid="41" name="x1ye=43">
    <vt:lpwstr>VCSVP4FTvKTVlPUq/eexciXuYtwRj2zU7TG2Qtq8fRrob8DL4fRLb5iwbFtXZJvdT7TvBVRd+oAezj0yRJKFRKKjeRB0nwyGyFg1DCsXnwf4aEzVt2tLqVbNouDyfj8VDjoDlocv7rRyGCJhPEEHp+l+uoHZwceNx/hptQ97wi/mqdvKOBlqWW4iWfiWxyXlh5BP1ccSjVZ+hsSEh1EPZpsmV7eKQJfM6le9zL78QdOlWiQbc01a8EDNwhUlU4s</vt:lpwstr>
  </property>
  <property fmtid="{D5CDD505-2E9C-101B-9397-08002B2CF9AE}" pid="42" name="x1ye=44">
    <vt:lpwstr>PJpNKAslWF6Ct8TD8+jZCPK6bM1OyT6UZSta1Hr/cVlyN3c/b4QWGjtpGcU1vsf1CzoXPUuibXsY6Dm7QLRGUG899MEJxBnAkJLXb0JuoMdmrVkGq092qBOMg+klWNZySzeJKCTbzc/KVQMuLBiRa1cOhfSqPwgfXKYppCD2cDf+aiS4Xz2IINt9iVdp8Q08BTNYznH8sJ2V3Fo5wxFlY/npDp0c1VGX8E2d/Pb1t1DLnLXK3Qo9yBL58YH8VaO</vt:lpwstr>
  </property>
  <property fmtid="{D5CDD505-2E9C-101B-9397-08002B2CF9AE}" pid="43" name="x1ye=45">
    <vt:lpwstr>0X/8zq+FB/JorA3r9XaH0SZy5NEEUZMY1x0j0tPTfYtNK6gChqt2FGHWPN79OI7hsPwR5SJEYXS8t4tLuKbeNOW84oNesAjVO39FZBtu/fngoqMqilwqte5K5Mw/jnWei0hilhRs4G7QP7/eN41wLVAUIxkQg3xKwTmtd89wgz+vyRXL+EF2ABAq0+utvVgMm/yYF2f9wC2jz7TyFx2fJPbZhttFpZriuuj2fQeNaIp5nxQBaKpGwXZdBky1c75</vt:lpwstr>
  </property>
  <property fmtid="{D5CDD505-2E9C-101B-9397-08002B2CF9AE}" pid="44" name="x1ye=46">
    <vt:lpwstr>w8VcsJpiLzOSve7iLZH0zP2lKm+xZV4tJd6PEhv59wrnwoTrTFIOayG961/0zSzb3YS2ZD0tR8wHi+mUogoj7lcIZW484+1JkHctxtSad810ZytvBpeHEVCNvzg53n12TJnkDwet4dxzmxA91u46QwnXqPy5KwwTvC2wB9kHvQmi+1D5MMFuim5kpIi8mggMk4BhX5xeWw80xBO+vcEyzSFZi1wPm1ByukiaHOPkz/Q1FYYzjzG0sN9CEzvt/14</vt:lpwstr>
  </property>
  <property fmtid="{D5CDD505-2E9C-101B-9397-08002B2CF9AE}" pid="45" name="x1ye=47">
    <vt:lpwstr>Re+gPxgIgK4LKegDZm5vrkkDef4re19yfQTie7PTIeRyr9nvy3Uudte2n9thZ1MzdNcKfsNPE0n2R0MkNlEPCQwE4ktVPRbevPtB5gCvZyogDk/wPhxhlv/7BKpenUJ7d1gjj0OiNUuieKQ5uVbpyvN1LiDxD6j86qRZyOmJSPbTUSY2SIqBDASqQqI5rb4yOyHuvsRSKwryxsYLLDmQXJZnDBUyMrqg8uYicW53iW1Or+qzoFe529NEhR9htcj</vt:lpwstr>
  </property>
  <property fmtid="{D5CDD505-2E9C-101B-9397-08002B2CF9AE}" pid="46" name="x1ye=48">
    <vt:lpwstr>2Sm6GUHGmRdB2cE11rT0/FBGXVhc3V1h83MmxyWFrp274E0xrEWUrzET5PDTACJFLcf0WSlPgQQbO6WBvmtKLduhGnP30QEHxTMd0o405fyvygzb6WhsGY2484LFp5X474c0B7UxPtXskQXNtmnuds2BALDj/mYyDbMh+Ia1ZX3EQs0dinYa2PudgyBncyqN0PiKngDD4TdOhpW2Q7p0J+lxOGRZ7vM0bYh1AxeTx0YLtozNtk7SXt8LKP6+mUw</vt:lpwstr>
  </property>
  <property fmtid="{D5CDD505-2E9C-101B-9397-08002B2CF9AE}" pid="47" name="x1ye=49">
    <vt:lpwstr>qVKBBtM5B2QUWdQOmftxW9fU3AFYNB6zLntH4J9FPMcsewAegyPV2FylWCosz8iW3B4PnFCHPUO9uMuAMPK+3FQt/Wzt85p3lBVZ+TZrduWZoRDn5rd+v/Y6rCUxYrVrNafDph+m+gSAqxKm4EeGp0UDlgoYbZhyX7X/fkgOn/69uQQZa3yF8+VjzPRhVR8zJawU5ztV3PFfTSGgmp/t/i2K7xyTSzXzQ9dTyM4PN5HPNBQp5IPnmDErxZmO1a5</vt:lpwstr>
  </property>
  <property fmtid="{D5CDD505-2E9C-101B-9397-08002B2CF9AE}" pid="48" name="x1ye=5">
    <vt:lpwstr>QX3HvefxgS2V0LNsHHEgfWKNdst9r0imJE9ksK2+GDgtRpfE5l16TOTjR3aUgwpPvvl5ekiIyYZaNLkYLkB3rCTYy9yM2e4wfAZ96JzuwnT7gPTf1m0qSurE47nqfIJhbvW7XMO1lcvRcmfmkDJvGaiow7BtuYrmrp2z5X7Ik0wpwHg/Iqxwb8MGAeoyuIXRQYqNDxqk+1037HCj7iEkmJoEYt9/ZUxx++8gs1jwbdd2x1JBxhS8rpq9ZCBK87P</vt:lpwstr>
  </property>
  <property fmtid="{D5CDD505-2E9C-101B-9397-08002B2CF9AE}" pid="49" name="x1ye=50">
    <vt:lpwstr>R5aUABt03sK9Rv9atrX3u8V4ZQGEelGOf7jR8xkVjSYCwcD6n4wwPqp7vD0g8r+fLAuJCndUe7KfKrK+KAcxurtwp9S/kOTU6Mwq5hUAwtUDIcPzVcV4Cgu2eiN8AfBggBkgcdRX45jZaryFj2pKc8JcQHcCvWV56FTxoRRHwLH40fWzxNyzDh58NxkwV4L5R1ee8JrAVorlo0fC+ENsrggvAvCiI9qI/ZwJyK9f9V38z5VCKAKljlaV1Yt0u8n</vt:lpwstr>
  </property>
  <property fmtid="{D5CDD505-2E9C-101B-9397-08002B2CF9AE}" pid="50" name="x1ye=51">
    <vt:lpwstr>p3E/iYmrbedRlDgKHrXje5bmk76pzhj91L9BKokQYQn8hOyBBG4/fhyGAwbWZi+WCiofdHo32fltpYJyxzfSpfk0rFVtEyGj5zFQXtcbBSoGMrFvopCpsVujSw/fSzSg/pf7079M/0yoeI+vwTFOnM4ePx8rZENUAnZ2whmWwJJkI3/TGzfnajnc3lCrALtg1azx8FOGhKAl4b8dC6p3MTOd8SsLB9XiPJopm+qqObqe0uqpN19VydTTN0xtxhP</vt:lpwstr>
  </property>
  <property fmtid="{D5CDD505-2E9C-101B-9397-08002B2CF9AE}" pid="51" name="x1ye=52">
    <vt:lpwstr>ngitv9fZqZWXrbxsPvkcZtEfIOgWPtxOWZ39drnKsWs01TfLCVdUYyGw5CLMuWSysMXmNFbw9QWY9BtVRywxXiSnb9EcUDjZcmgCj383Ycx3Q44swzE6excZmaFjnoCvoPExBZWmii6xaYdbnNPMODSDUjGKmAe8+kE9k6ZpVMPz4tXqhbDGS/YyO+4GvZLujQ7lenmay/ns5EdRmdd/zMbzEvyk+iAXvvvdAwepP/rnxfErW5ffgylbhLdqMea</vt:lpwstr>
  </property>
  <property fmtid="{D5CDD505-2E9C-101B-9397-08002B2CF9AE}" pid="52" name="x1ye=53">
    <vt:lpwstr>ysw9TQYzHek8d1oGZCoUseVNVIOFZO95SY0td0qrBO/WmCKQlIdfQLP1rRfevSX+DMc4gaIeQB7ioa32Exd7ESg50SgzQpkSf6Sz/30sgY11GLYPBMXq+fpiywlv1Be0HzZdz7W3zyX7885tk+udsktoo2xjzCpksuRTKlRqYd77VXcgEolhfxOiavQQGBxYScf95dZchp8107Xr48Ix0Kx5K589hX9PUsguXT5w82sBxxgJywiuB/Bg1O5Q4rZ</vt:lpwstr>
  </property>
  <property fmtid="{D5CDD505-2E9C-101B-9397-08002B2CF9AE}" pid="53" name="x1ye=54">
    <vt:lpwstr>OXXdieUX4nw6dlk5DOj1xoRDSSAehx1dnSEAWv5nbtBgxNZuEHiqqcvHBdOt/dn3X9XtH0mDcZA1KUwjtRTX98gIJaw9c3jFQbGWlKyMBfHe1rrPsPsWpsRPuquqVO9OTO0CYfccqgdJzBHqiPmJ9R536xw3S+2cnDw547/AWi+hfkwROFY2lBmiao5QshntwrDoOO3IKvPy06Il8aM9rJxM/UWhGkJ0OPosZfWUr8tdjJqTEQqt6W6Qgj6TjMN</vt:lpwstr>
  </property>
  <property fmtid="{D5CDD505-2E9C-101B-9397-08002B2CF9AE}" pid="54" name="x1ye=55">
    <vt:lpwstr>rVHPRIZvAfSbbhJDQpvHTGLjgkW7C9OLkb1IWSq1Qh2zm3eXubUrGhkVNxzRcDQtrTeN1r2PY89Mt3g4lRtDJ2+oGpQv7r8SKrj6qW1CGDfXbSyQs1ooJdCeoG1emSYZXRBKKuLhmgXHlcVMBuX4OvAgpJiUNNG342Ufifo3aCbi/14U+EI4vnP8fVNh1gVVEPuZ4Z9czVmcZNlvrCR6I7nZeONcf8RdcAwlXhd2Wz/oCgcPaNmlkuHfuBCTFwB</vt:lpwstr>
  </property>
  <property fmtid="{D5CDD505-2E9C-101B-9397-08002B2CF9AE}" pid="55" name="x1ye=56">
    <vt:lpwstr>fCEtwX3c7j+eSfOSp7BUdDCEZGucY13BnjjoN2zl65t73xFWvAziD7WyQoPGpTBXGH3TZaof6I/+eYqf1cglsUwDKb920QeIl2TcIV/a7WukWd2/w/7BX2x3p5qRu6YRXJPgPiNzymL/rfejcvqfStr3CB0TKfn0Cj6/s3rvUuFv/Tw0V1Dwc9oWW9SskwVpRfimG57DlSlXLLifnNiTqYK9GYBeNvDbjhkpbRcxNqhu1aZ+l7TUxoxchdekw3H</vt:lpwstr>
  </property>
  <property fmtid="{D5CDD505-2E9C-101B-9397-08002B2CF9AE}" pid="56" name="x1ye=57">
    <vt:lpwstr>+UJLkjSxCciKoTV6CvrqZA1Zy+fh0DaWt+ndnpR28ze4rdSa9VWqf2dgVoVMO4ZPZ4d4BiMcWj2HYx+n1tphX8DwoMKYYyrsk6HdlrSxiuDGn1Te3iEBMQAK+Q/UXCyeKIkW8flJmegHhrf6yU0LrHfxa7EwVueDiDfkjwmDiFM4s3XfMUI2Sm8cDRbbb9x8S/JIZIceOezTNm0WaRR3oG6KpLY0UqjUhaGaLEs+2lZv8Wj2bJvCRyliv/Hg/jB</vt:lpwstr>
  </property>
  <property fmtid="{D5CDD505-2E9C-101B-9397-08002B2CF9AE}" pid="57" name="x1ye=58">
    <vt:lpwstr>8U/3uVruD4OndBnwdCRUHJ5rFbPma1A9Y3MHdy4cL3Gv34EcDr3LWAT97yynir46qJO8xZoAzytl1wHJNaSvRYi6ncvUNQJtuKtfvLkbdqOhzXSkIuGw6/yayPOPIYii2kfe81OZqz2B6pO0OKqibHauDmHRUviMXWdizlcC0Fy/ixZjHd6tMduSS0QRR9twZxbMxcXZFv+xGclIPjPbFjwCi9nhxmXVmBcppldNOikV/bh1ritzBUAZQfbDhRm</vt:lpwstr>
  </property>
  <property fmtid="{D5CDD505-2E9C-101B-9397-08002B2CF9AE}" pid="58" name="x1ye=59">
    <vt:lpwstr>W0dYmqu88bBDfwYkUA3VrwSD2Bkmmc5DQCmhyVDdie5Kfc6/woaQk4EW/UFR6emKagGsJofj3ScDrPOU68H23ErtIc8wyGs0lbYVxq2gl/xTJSpphVo6PeFiqq5moKhjonLzUrSOnZPpI3hhTXCZEL+jEvByABQ+0ogzyJAMGpJr+IOtl/hCqAunFAKkaQArsTx7dS+PQ+iaeW2C4bwfNMeTwFbPfFqrSR+cUiamSSkAZKNR1HtrnnbuwCBnDLI</vt:lpwstr>
  </property>
  <property fmtid="{D5CDD505-2E9C-101B-9397-08002B2CF9AE}" pid="59" name="x1ye=6">
    <vt:lpwstr>/4yJD4AP7mmPDujeaq9VxgH4SCqs3bGxf+VBcc9skDzU7JGJbWtE/I5yy3uoKvB/pQYCJ/Acozl5joPbwavtufVvWgk/is+CuLtMqMSqtVXUQE7pPB5mkZROWkHYn/VX+SYnXTPTpsyMZHDX9uS+7Wh2DfF/P+t9mAG1TNPlYABTs/UcPyxZ5BpdsdJoDbwUfhhKDZuwC0SQ8MUdTxjwtDO/T+jOygPOf0/BrFJMU4rbBCHyihiPjW1cmYLnljX</vt:lpwstr>
  </property>
  <property fmtid="{D5CDD505-2E9C-101B-9397-08002B2CF9AE}" pid="60" name="x1ye=60">
    <vt:lpwstr>VAdI60/o3NYFxxL7K8TsloyGTJKxi/i29NCloXwSwxmkjZaRgiF9aJcfR3NUuVgd1KyAtrk1cB5AYY6K0/r/+pBnxqTWoVer99Yd+wsKOhu9uzX35qUR7EIGXvWXlKoXVorTZU3kIsUHFKO2gH2Za/o78ux3/RFG7yz6/1EXaeYF6X0m49t/f7YQmh9ctQzVds/9O6zl6w66z6gdG+zsATi3T+scKdylucDEMSear5qQrY9IMf3SvRfUX0C/fpY</vt:lpwstr>
  </property>
  <property fmtid="{D5CDD505-2E9C-101B-9397-08002B2CF9AE}" pid="61" name="x1ye=61">
    <vt:lpwstr>LuERuOQkvA87Qnjp3BWMiUrLjWDfqKB76onsq3YPs8Gr0XYJbNSDsNziTBkAxQK6PSV370eKHx26CfLK1ppWwrLfobu8YGf2S04vksjvoeYyeTZR1yUGDvD/LRexbDJc+FrZm0Lc0tZm4rHgphoSD3XkT8WOuyVWiunCnpvyLC0MsEF8NfdwYNfzIML8+gNHJ/pMUgol7rEq1zKvIuTobTMtQ95fdNAhaLJmtl3CGaXp+mjOoduvCslfB17RXGX</vt:lpwstr>
  </property>
  <property fmtid="{D5CDD505-2E9C-101B-9397-08002B2CF9AE}" pid="62" name="x1ye=62">
    <vt:lpwstr>GXfpH4qY+oq5mXo8KtcUwOlL7jy2uK86klo/UprMwzpti9213CAXCZwYGe77daYPlZMi0SVYp8nJ+5/mxqGPIMpV3p3gma/BLZ/et9AUQUINrvupsli+wr43lNjR1V4OeHeWmmeYQZ+8L2gnTPBjbY91uMoheMw158isCh5WeAss83TVklqKbepDHlksVPyNy51JGmaO7+tACGLoFfxjgVSpFFxxjVRlo16oKKCVpR3LBhzECpYtZCZnEhUZ6CU</vt:lpwstr>
  </property>
  <property fmtid="{D5CDD505-2E9C-101B-9397-08002B2CF9AE}" pid="63" name="x1ye=63">
    <vt:lpwstr>48ug8IqwnqfjpnEmfg8rllYbcsnNQNPvZinmUd0YWpSb5bwboVkkOTD7MH16bB6zSS5pzrl6YIr2r07UwV2BVkCeJcbR2cVXjqAeKViKbyMOnHxpubvWnEgO4d5MENGgBZdzrfSSiG2RRK4umOM49qwV9CeapPgf76AOaLfewlAg67aWMoBS8Kl6VAHxohKfHecK9tuiWjp2Y/m8ygmegbQIRgeXS++dTTEstHcJtV8KToj/OV1OomKGWeX24nQ</vt:lpwstr>
  </property>
  <property fmtid="{D5CDD505-2E9C-101B-9397-08002B2CF9AE}" pid="64" name="x1ye=64">
    <vt:lpwstr>A5OdYpTdehxEqJGmT7xocJoWBC3mvR4xvVNV/tevpZfrmo/RI2thII0chDYhFNGzFsE+x6djKhPYHBwlNdAj/krGoTzBCmnEH6RyWx1zeEuiZ0/wPubwp+h1TT4lqcf1+A0zyS0csGk6OD+S+QNzdpGdYo5RSNCJX4N4GdQVvFYldrn5as2P45wSosvonJwWyhngCFTNXDbRDD/+4fB0qoHqY4TfseXr0jC71W8PFGQxZHvJYySLRi4sK7ddKmW</vt:lpwstr>
  </property>
  <property fmtid="{D5CDD505-2E9C-101B-9397-08002B2CF9AE}" pid="65" name="x1ye=65">
    <vt:lpwstr>qacGRBMvZWg8MaWviK8616S70hcxee6CcNh/taSMmdUYXWUOVistwZ6YJA8wCyZO60gI3sfzhogJum2Mgamp5xO4ndPEjnxnyH/dV6cPetbhQEn4IDKqB2ovV1EyUuCBUDI9ZtOPZ5JRfvgh3vxRCI9vevtMahMx5b3COdq0U4UFCh3GgT7TZp97LBXWPOZfOe1dQQbjgr9ohKY5VqzynSS5hx2RlL61LJoadHe7x4HU6NAEKjvtMHJgnPgeUty</vt:lpwstr>
  </property>
  <property fmtid="{D5CDD505-2E9C-101B-9397-08002B2CF9AE}" pid="66" name="x1ye=66">
    <vt:lpwstr>AaMGKT+ITpfctUFVnVC9hX4b7y0vj8oJWAr0k1uXFFpx05IT6vX1MQG5YEh0criqUHUg7tqj5eowEjAvoIAyK7GDrovMhjn12WVsEl5cLQsf3eXphRv9sKA3Pcho3H1p5SbfbQ454HF0qzuuDhuNO1K/oIW2tsDgeRGE/usHsHgnHVhhudueSjaVdPWCABwR5SxFLNSzLYB1GfXGUsmEMAhvELocIJcTXgokjeThJnC/BibKgTW0ZZ/eAVFbS+U</vt:lpwstr>
  </property>
  <property fmtid="{D5CDD505-2E9C-101B-9397-08002B2CF9AE}" pid="67" name="x1ye=67">
    <vt:lpwstr>Ff7q9istWUFgij6QQQ4DMELBhncnQx3d77+cTMCaBq66vTea0H2PTBlQQhORSDyCtkh+I2RleBOYbpU8uz+A+0Pzncfn4ph8Q2MA2GyK/ky4c0FP37eEP6e7wbAUdiiibQLzJczFLezyKwGQA1r9t74/ZIGyKPeORqreDfXy+EFSlL40dMHsMoYTKNk+EfyNQ557DUaHWPPJ21N1RczoR93KNzXJcQvmCGEDhpGJoE4GIwutap7MNMmRXgU4fu7</vt:lpwstr>
  </property>
  <property fmtid="{D5CDD505-2E9C-101B-9397-08002B2CF9AE}" pid="68" name="x1ye=68">
    <vt:lpwstr>bLYxQvsfB4wHwF4TGJPoKBhUwX38PDNVlPqx3KhdNz3MT2DAWTwJ7XJ7jKJVDA/yr55jLaDwLtCO5AoZYPoMx2ThDumg2je33BBALaZSsBfW7x7ik4/a25W2SQrAQ3tqntiTSvCWVSmdiUs/42hcGDrcUyOcO2hWZ75MfwDSz4ORvY/hAU8vPIBnrRK+/kX1Ltc2Z2XOKzmw/4U+NFxyXQl/Ai+VCjKRzyh2D2y4VwVxxUNn4atlRRWphZFA2RG</vt:lpwstr>
  </property>
  <property fmtid="{D5CDD505-2E9C-101B-9397-08002B2CF9AE}" pid="69" name="x1ye=69">
    <vt:lpwstr>t9XPw3H1Ff+zk7LkuYVbNMvVmPVEHqYA7zQw1ij0sxj6n+xkXl6p+0tP2bc9yF3KOqxrVTQQSd0SZPzHrRS5NszR1ibdc/g5wiYsfMYmn+sqeJko2deDF+0wvjcVW8Db1KXX0B2y2yG1sYNbJDHIAjfkWNIGqm7/Xj67owHduaamPGAGstSbmZ3lWRk1Glv2zM6imejEoPB2Scl/LudnyN9HNbRX1Qb5Wkzf+ocWvF+idzwe+caqhM6vBwMlF6P</vt:lpwstr>
  </property>
  <property fmtid="{D5CDD505-2E9C-101B-9397-08002B2CF9AE}" pid="70" name="x1ye=7">
    <vt:lpwstr>bjzuP3U6lrV5ifJLE02Mo6ipRqfjRmBczC180clb0V/4yNGK7n1QMcTNp3tuaJtDm/b/nVNs5UdM0EACF0nlCQ/WlqisIMlOkermWNsW8xRMIHXpOXzsMiIuujH1HVi2HI7LTigCu+zSUlnk2kAy6Id2SF/5Cb4FKAHJSCo0QjWS34how9wnzKwrTMDZV/dy1USbJn7LeL0yUg6jWIGvCZScX+InNAFFrnAKomNKPOIwDhsFHl7vOm5MVr6j6ne</vt:lpwstr>
  </property>
  <property fmtid="{D5CDD505-2E9C-101B-9397-08002B2CF9AE}" pid="71" name="x1ye=70">
    <vt:lpwstr>ZjNMfySFlz3OIV9all51NETnwYkQ5vGK891OIMdwVfRB5mNS+pS3WYqTzlxLjuP0J7n81kKR2hBvcBwyAo6bA1mZuLOlMzYYmT2rDyoK3z+kVDWk4YmUamyLOT68lCPsFi1xDh+TJMMaEVZ1qRNctLOJeaA/Zd9Qz18fgBqUfgjWtwKn+jol2IxfcEV2Eb5tIVbR5ZdRoYmGfQA/jH+i52erATgJbAupEeYB7o59PDPHyahxMmL9YxHqov4hQcQ</vt:lpwstr>
  </property>
  <property fmtid="{D5CDD505-2E9C-101B-9397-08002B2CF9AE}" pid="72" name="x1ye=71">
    <vt:lpwstr>+CkjWnSZ+dQ4VhssrDMl6qBhP46OmJfxmZ9/76+p4UAoO0+gVX9abS+VQK2sFcNfkCI1e4LTEVMfZV4h2ZlYHGQFskOUPUbpNEyEHmdzN/me9mpezIIoQy2o7Ea+dg0NFKqCqW+oDHYx3RA36q3Dn/UNbKvePXAsejFmipxF72u+c4ek1qEBwvuBm86YLRrOhAZzO4zrow5Pqk04QF5MWvfVMS5b0TmcBdCwmEneO2l/t8P/Wwvl5JxgFY5D4Zg</vt:lpwstr>
  </property>
  <property fmtid="{D5CDD505-2E9C-101B-9397-08002B2CF9AE}" pid="73" name="x1ye=72">
    <vt:lpwstr>c5+dPrWCuRCV1i021csUHQIV8yv7qM2Pb18RiIkxlmfXF2lhePqsEXoKmhnbPxmoo89DvKtYKLQ7CElY5xBDDwhrvv6DJxk+7Dru/k4J7Ac3KYOLLc3XiHjgmb1y8CSY8oLJpUff/+5fwH8QlhdaCHjVAXFwJlAigFyYX+GTR2ju/ZFCjAjqNnjShrvaMYD6KR9nVczQV/KDOoPUl2RupQoOlzl9Htaj3i3yIKx6WiIe/yhxyC69esND7mDXl9D</vt:lpwstr>
  </property>
  <property fmtid="{D5CDD505-2E9C-101B-9397-08002B2CF9AE}" pid="74" name="x1ye=73">
    <vt:lpwstr>0QvQ9k5wobNIdefmQ/GnddsikMrnpwCdFNwdGa3/dVFh73y00RXEBVFw5LpIdFJUd8s/RCRYpph+pQDBFPNNfLD250yLWyTJ6/gP2au7UIL3EvBRMwWt+37M9V6tw8N5JvDAH0tSYYjXBs6SVsLxUEht/TPFBKy7mG3f8nGvkZ03bADBwx6eRmezdvFu+uq8ZnkAPXi2cxJjzPYGbq++xOURANf8Wbd7KG9GrFL8XcXbGkq9K2buQD6ABqcxqPX</vt:lpwstr>
  </property>
  <property fmtid="{D5CDD505-2E9C-101B-9397-08002B2CF9AE}" pid="75" name="x1ye=74">
    <vt:lpwstr>QidBLpTq7HH93H8GngofWWKvGYr0hgSYHgkqakKddeu/v5zD8GEPSH4OlgioH71wp2qWvKXfea50VDnXHspIvZVSZPlobXRdMWjs2pnF0r5AgtCuUfM1ndXLoPr1jt6qNsUiTlvB49Gx3YjfWtnuH+PXtBJcmhVVrjEFNuCmMyLfqNrwkBqRVDQSGC4MtwAGx1Isee+duDYZcPTc527uhytksR9ujIKQTUDtGE60pAbG7tCqwBx8S+zVphl46aS</vt:lpwstr>
  </property>
  <property fmtid="{D5CDD505-2E9C-101B-9397-08002B2CF9AE}" pid="76" name="x1ye=75">
    <vt:lpwstr>u73ldi1QDs9WFfiiImE5/M0Wp3fJgNTwfPZJ960HSm49TVdZ83HgrEpCDwtY7aeHiUtA6XyO5EEFgXpHiTZNYFA4jr60Ps4MeMazPo8m3aDQHhKeN+FV1a8NSF14fCelw7SYHNqO5eeC5ILuSLP5lRrotJLh7XEhjVdumxPSJzpfAdD5kMEOgvTrrelO0bNVa1sDoWZ90DCy5MPiigf1gj53JHaNEXw4Dcp3vxTzmYzeC52KyYWAGYrmbpujqZf</vt:lpwstr>
  </property>
  <property fmtid="{D5CDD505-2E9C-101B-9397-08002B2CF9AE}" pid="77" name="x1ye=76">
    <vt:lpwstr>SuSc4ytbXmnCp6umgS3Cuu6YXah7b5UaWDrUOlR2vEEfkzIA3LLeRFGb3Jo6cYSdvka/oWingBEOqbJRxPVtuQ5gB7z1ERcIRtxg5/L30DuRvQM1xZlny+x/zlsBDwuYQ2X+TAQxUux0qZWMzySm0xCKUOa6HgBlYpXolqGf+9cnMYhqFDB1RKDs2pTupww09WTlJF3AslxnKsJJXHe/VXbZQ1TWpXOy0aH2tLKS+X4ZBlA+oh3HH7nwIc1bvLZ</vt:lpwstr>
  </property>
  <property fmtid="{D5CDD505-2E9C-101B-9397-08002B2CF9AE}" pid="78" name="x1ye=77">
    <vt:lpwstr>yLGIGK9skzBHbjq159hdbDYHR7d8DIfZe2gPvdMlnuZqvG+d4XzsxJjEOuwh21PXd3cpFwtOdA9H6fN5on+UX7BmksnHjlQSIwoZ3/DjGUZVAA4dvKUmN0LEawdxX0iIo6wQO4ofdtnHVnuf+Mw/aolp7emVriKyQKvwWz31zK785uP6SgkdRByFqyyEHAwPmYmB6A0C4Fd0MwgImo4bpHg5QEEqvbY/YX5JghpU6JqpECARRmGXwX+iwCjhnPz</vt:lpwstr>
  </property>
  <property fmtid="{D5CDD505-2E9C-101B-9397-08002B2CF9AE}" pid="79" name="x1ye=78">
    <vt:lpwstr>kDTCxJf6s3XaXkGWWPPL96spIBFOumzezLJK/D2igZlqjyOYMnCMHIdVHBan8pisrsWIhezhSnbuHF4mZiMW3pDvanwQMkcVd3GndyZ6zI1q6jqeuUVs4DQVWiJb2mwQGUr4HgknLsB7pbwRfGIkpzBaMQZj2QT/OrEvW1NX2L17LZLGQixvOggG/JLrxDnEzbPIcC5yCzhuMPEL4cuioujHm5dBQ2P/QaqdsbjwqIi26fzSlevrhzr7Z5WoYwR</vt:lpwstr>
  </property>
  <property fmtid="{D5CDD505-2E9C-101B-9397-08002B2CF9AE}" pid="80" name="x1ye=79">
    <vt:lpwstr>YOP+0WtwWqxKb55Yr/6tbFS+yoC1tQJGMagiBHD2lhvbdAACzdrC7y5rM9zSdqpy7MtqWkM/WYgbyDGMuzhd5JVfz630dEb+inX6TDAq5SxK7kBUqVhA5C/Npu49W7nD2wQueNPDCJ03u9tzkeaN4YmggVOGfyxN5juVKKxeP9TKJgAs1Gf7bvjlcrCcrd3L8rU2YbMhwJjWPJ97LXvVzIqNRbxHZiCpFXX4gimN9SjzlE3DWq75vhmhPD44nNT</vt:lpwstr>
  </property>
  <property fmtid="{D5CDD505-2E9C-101B-9397-08002B2CF9AE}" pid="81" name="x1ye=8">
    <vt:lpwstr>ZBygTpA/c7eKjkYtdgWec7p/gL4uHh0ghwOSTHCYNCGOO/944gtuI5oSHWR3NUGxuF7DIiZs+0S6DGijC/J50kENiYCJ7mSUwOraAS3NMxivKKvquO6jIcsHAUJerONvSq+zxLI/KPPsbtA8hyveEvGVz/67qEmFWJcdEUpbBOu9IP3tCQy/fFK9DJ1HqNgfbwDP4HWLhx9GT7PL2daEx5fO5Ho/p9KG0K4H/LNzA4SRMolRmc3TZhLTm9lMVAu</vt:lpwstr>
  </property>
  <property fmtid="{D5CDD505-2E9C-101B-9397-08002B2CF9AE}" pid="82" name="x1ye=80">
    <vt:lpwstr>7A/dZNVMLu4bjRKOORG5hVMjsUSDIc0aTK09Hvhclue9ToH32D1qVEGN2PReUH8T3Oy6uxHLPWxjEkhJdKzz0u7n9be8c1gPHq2XuZKq2zjpGDy1jUDIMhfPoWPN70IF3jR/dVd0ByfAl3vVDWvpv1H1weTUK3ql4iTDIhskWLt1OyiabC++CAohylusuFV6N+rxmBY6FknQkPaoMZ+pV0lP8OyBtnTJRArE7ND+xup5RoXaqO80gr8+5CfkoH4</vt:lpwstr>
  </property>
  <property fmtid="{D5CDD505-2E9C-101B-9397-08002B2CF9AE}" pid="83" name="x1ye=81">
    <vt:lpwstr>QGKphSsEq9E3naF9qZ4Oy+vWwsXnmyfYvt35xXU2F11gjpTe4Vm9X9LXNU4TKwRTN3ujDECEUoEUrBNX7JP3W+0nCx9JHJ9Vqx5kIaemJVK7liLMJybsDuvWKbiRaJGpierZd4D5qcnr9IoTmv9EEWKLVX7F0jM4XEgBhB38rJ4jf+Lc+JdNzuBLKv+74KQuGyQGFAwf5UlzSrBXrWvcvAYOQULC0ADnFfDwDV560mPcElGK2bT6CxsmIbf2KGj</vt:lpwstr>
  </property>
  <property fmtid="{D5CDD505-2E9C-101B-9397-08002B2CF9AE}" pid="84" name="x1ye=82">
    <vt:lpwstr>vm7hGPycRDO4s+ma20b9WfstelEzw4W+q6vYfR+Hpf6oAmsBkAQCbvbLlDISt725IP9kgg8219jm/JoXT8tjFTXLF41Sfix9gJE57OfnuDDBpaM+r15/DTK98+E4a6jFClBkWXrC6+/Trb7sG36uo1FEF6Io8RWPJHRoKUhJAGSURVxyN8hFTZbdJeY3AjifiPekNvzQzjTIOB/VM+TcDE3M42Tzi44FOUjZyHWnJA2ZRR5tRXJYd7Vnk5ItWTd</vt:lpwstr>
  </property>
  <property fmtid="{D5CDD505-2E9C-101B-9397-08002B2CF9AE}" pid="85" name="x1ye=83">
    <vt:lpwstr>EzOIUwj32quvs8x2oxDHCiez1v82ycuZjmH/dnAYeZS+IWeIhVeC/S47KKxEclFQ8nHl8hjQyEEze7yuTWNqTkWoXl4JYSsHvx0vz4+z1MutVpuCc3j1/hHNhmNUjcfte7dTyA0pG/P5m7z/D6VYjdeIk2ZtZUpD3CiW+enyAc6pXKN/cW2gJdS4xga0K0VzmayHwn4AbBDw7prkN9YcMetXa/ZtYN/A4m5kooairySkPGbEsvJbwzYjyj98PIb</vt:lpwstr>
  </property>
  <property fmtid="{D5CDD505-2E9C-101B-9397-08002B2CF9AE}" pid="86" name="x1ye=84">
    <vt:lpwstr>WqUecCX6XrXBNk1jXb2D/kIYqbfcWkygbuY1RcSimXu52fCGR03Y9iFOQ5kiwuAzcsHSKyshqh+nVvnVuZZiplE89YUxkvwiGeXn5E+uqKAyRXLnbM9vNdEwpeAhljyYFCX5BXBjRAciBHHDcLYySBNvzYLJcH89uAuwmL3NSL1NV0rPjFQfkV/rdzxR1Rh/lEQXwfIiq+VKtzQtuYAt9Gm0kzEOsmF0IXm/pBd95By16zQQTCCyWtCzIe4erX+</vt:lpwstr>
  </property>
  <property fmtid="{D5CDD505-2E9C-101B-9397-08002B2CF9AE}" pid="87" name="x1ye=85">
    <vt:lpwstr>szAtpjbEKGxDwQT93S/CEuUP//gO9NxDJzFMAAA==</vt:lpwstr>
  </property>
  <property fmtid="{D5CDD505-2E9C-101B-9397-08002B2CF9AE}" pid="88" name="x1ye=9">
    <vt:lpwstr>wMcnCkASYhhNQRlgrnlIHv5aSnVjrGlJCjGjj3knXgwwai6q31dniV9LQ4dncBeMPzOBTDXJnCZqjHgV0VCKi89JYbH2MPUTq5myl4QRJoG19Z7UKu8oA1LwXQNtD4/IYxxMJPuQpYcAvpI4OgeP9oMLrTOySQFMUfATRRwpvYqGjL2T9Q7MsTpcqQxOk28iKsDKzwA7A53lQtAvnhU/uVQNcXaa1zrTwMBXPmbYQ8qN/5DjdocEMpOStVPlT/b</vt:lpwstr>
  </property>
</Properties>
</file>